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PE"/>
        </w:rPr>
        <w:id w:val="-1244417359"/>
        <w:docPartObj>
          <w:docPartGallery w:val="Cover Pages"/>
          <w:docPartUnique/>
        </w:docPartObj>
      </w:sdtPr>
      <w:sdtEndPr>
        <w:rPr>
          <w:rFonts w:ascii="Corbel" w:hAnsi="Corbel"/>
          <w:caps/>
          <w:noProof/>
          <w:color w:val="FFFFFF"/>
          <w:spacing w:val="15"/>
        </w:rPr>
      </w:sdtEndPr>
      <w:sdtContent>
        <w:p w:rsidR="00D57F53" w:rsidRPr="007802CD" w:rsidRDefault="00D57F53">
          <w:pPr>
            <w:pStyle w:val="Sinespaciado"/>
            <w:rPr>
              <w:lang w:val="es-PE"/>
            </w:rPr>
          </w:pPr>
          <w:r w:rsidRPr="007802CD">
            <w:rPr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388620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778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57F53" w:rsidRDefault="00D57F5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099bdd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D5cMEA&#10;AADaAAAADwAAAGRycy9kb3ducmV2LnhtbESPQYvCMBSE74L/ITzBm6aKK0s1ihYULwuuuvdH82yr&#10;zUtpoqn/3iws7HGYmW+Y5boztXhS6yrLCibjBARxbnXFhYLLeTf6BOE8ssbaMil4kYP1qt9bYqpt&#10;4G96nnwhIoRdigpK75tUSpeXZNCNbUMcvattDfoo20LqFkOEm1pOk2QuDVYcF0psKCspv58eRsH8&#10;KxzDR/1z7vw+TLa34+WaZYlSw0G3WYDw1Pn/8F/7oBXM4PdKvAF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w+XDBAAAA2gAAAA8AAAAAAAAAAAAAAAAAmAIAAGRycy9kb3du&#10;cmV2LnhtbFBLBQYAAAAABAAEAPUAAACGAwAAAAA=&#10;" adj="18883" fillcolor="#00b0f0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57F53" w:rsidRDefault="00D57F5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099bdd [3215]" strokecolor="#099bd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099bdd [3215]" strokecolor="#099bd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099bdd [3215]" strokecolor="#099bd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099bdd [3215]" strokecolor="#099bd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099bdd [3215]" strokecolor="#099bd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099bdd [3215]" strokecolor="#099bdd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099bdd [3215]" strokecolor="#099bdd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099bdd [3215]" strokecolor="#099bd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099bdd [3215]" strokecolor="#099bd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099bdd [3215]" strokecolor="#099bdd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099bdd [3215]" strokecolor="#099bdd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099bdd [3215]" strokecolor="#099bd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099bdd [3215]" strokecolor="#099bd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099bdd [3215]" strokecolor="#099bd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099bdd [3215]" strokecolor="#099bd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099bdd [3215]" strokecolor="#099bd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099bdd [3215]" strokecolor="#099bd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099bdd [3215]" strokecolor="#099bd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099bdd [3215]" strokecolor="#099bd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099bdd [3215]" strokecolor="#099bd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099bdd [3215]" strokecolor="#099bd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099bdd [3215]" strokecolor="#099bd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099bdd [3215]" strokecolor="#099bd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6869CF" w:rsidRPr="007802CD" w:rsidRDefault="00392CBF">
          <w:pPr>
            <w:rPr>
              <w:rFonts w:ascii="Corbel" w:hAnsi="Corbel"/>
              <w:caps/>
              <w:noProof/>
              <w:color w:val="FFFFFF"/>
              <w:spacing w:val="15"/>
            </w:rPr>
          </w:pPr>
          <w:r w:rsidRPr="007802CD"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2B0B4D" wp14:editId="425D741F">
                    <wp:simplePos x="0" y="0"/>
                    <wp:positionH relativeFrom="margin">
                      <wp:posOffset>4445</wp:posOffset>
                    </wp:positionH>
                    <wp:positionV relativeFrom="page">
                      <wp:posOffset>2333625</wp:posOffset>
                    </wp:positionV>
                    <wp:extent cx="7887970" cy="1998980"/>
                    <wp:effectExtent l="0" t="0" r="0" b="127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887970" cy="19989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7F53" w:rsidRPr="00392CBF" w:rsidRDefault="00C15CFE" w:rsidP="00D57F5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4B4B4B" w:themeColor="text1" w:themeTint="D9"/>
                                    <w:sz w:val="260"/>
                                    <w:lang w:val="es-PE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sdt>
                                  <w:sdtPr>
                                    <w:rPr>
                                      <w:rFonts w:ascii="Corbel" w:eastAsiaTheme="majorEastAsia" w:hAnsi="Corbel" w:cstheme="majorBidi"/>
                                      <w:b/>
                                      <w:caps/>
                                      <w:noProof/>
                                      <w:color w:val="099BDD"/>
                                      <w:spacing w:val="10"/>
                                      <w:sz w:val="220"/>
                                      <w:szCs w:val="52"/>
                                      <w:lang w:val="es-ES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Título"/>
                                    <w:tag w:val=""/>
                                    <w:id w:val="189044785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57F53" w:rsidRPr="00392CBF">
                                      <w:rPr>
                                        <w:rFonts w:ascii="Corbel" w:eastAsiaTheme="majorEastAsia" w:hAnsi="Corbel" w:cstheme="majorBidi"/>
                                        <w:b/>
                                        <w:caps/>
                                        <w:noProof/>
                                        <w:color w:val="099BDD"/>
                                        <w:spacing w:val="10"/>
                                        <w:sz w:val="220"/>
                                        <w:szCs w:val="52"/>
                                        <w:lang w:val="es-ES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SISTRATUR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B0B4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.35pt;margin-top:183.75pt;width:621.1pt;height:157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" filled="f" stroked="f" strokeweight=".5pt">
                    <v:textbox inset="0,0,0,0">
                      <w:txbxContent>
                        <w:p w:rsidR="00D57F53" w:rsidRPr="00392CBF" w:rsidRDefault="00C15CFE" w:rsidP="00D57F5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b/>
                              <w:color w:val="4B4B4B" w:themeColor="text1" w:themeTint="D9"/>
                              <w:sz w:val="260"/>
                              <w:lang w:val="es-PE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sdt>
                            <w:sdtPr>
                              <w:rPr>
                                <w:rFonts w:ascii="Corbel" w:eastAsiaTheme="majorEastAsia" w:hAnsi="Corbel" w:cstheme="majorBidi"/>
                                <w:b/>
                                <w:caps/>
                                <w:noProof/>
                                <w:color w:val="099BDD"/>
                                <w:spacing w:val="10"/>
                                <w:sz w:val="220"/>
                                <w:szCs w:val="52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Título"/>
                              <w:tag w:val=""/>
                              <w:id w:val="189044785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57F53" w:rsidRPr="00392CBF">
                                <w:rPr>
                                  <w:rFonts w:ascii="Corbel" w:eastAsiaTheme="majorEastAsia" w:hAnsi="Corbel" w:cstheme="majorBidi"/>
                                  <w:b/>
                                  <w:caps/>
                                  <w:noProof/>
                                  <w:color w:val="099BDD"/>
                                  <w:spacing w:val="10"/>
                                  <w:sz w:val="220"/>
                                  <w:szCs w:val="52"/>
                                  <w:lang w:val="es-ES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SISTRATUR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7802CD"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2F166AD" wp14:editId="51FCC70D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2918333</wp:posOffset>
                    </wp:positionV>
                    <wp:extent cx="6973570" cy="670560"/>
                    <wp:effectExtent l="0" t="0" r="0" b="0"/>
                    <wp:wrapNone/>
                    <wp:docPr id="11" name="Rectángu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73570" cy="670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57F53" w:rsidRPr="00392CBF" w:rsidRDefault="00D57F53" w:rsidP="004D1D37">
                                <w:pPr>
                                  <w:pStyle w:val="Ttulo1"/>
                                </w:pPr>
                                <w:r w:rsidRPr="00392CBF">
                                  <w:t xml:space="preserve"> </w:t>
                                </w:r>
                                <w:bookmarkStart w:id="0" w:name="_Toc436486529"/>
                                <w:bookmarkStart w:id="1" w:name="_Toc436486586"/>
                                <w:r w:rsidRPr="00392CBF">
                                  <w:t>Sistema de Transporte y Turismo Huangayoc vs 1.0</w:t>
                                </w:r>
                                <w:bookmarkEnd w:id="0"/>
                                <w:bookmarkEnd w:id="1"/>
                              </w:p>
                              <w:p w:rsidR="00D57F53" w:rsidRPr="00392CBF" w:rsidRDefault="00D57F53" w:rsidP="00D57F53">
                                <w:pPr>
                                  <w:jc w:val="center"/>
                                  <w:rPr>
                                    <w:b/>
                                    <w:sz w:val="44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2F166AD" id="Rectángulo 11" o:spid="_x0000_s1056" style="position:absolute;margin-left:0;margin-top:229.8pt;width:549.1pt;height:52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" filled="f" stroked="f" strokeweight="1pt">
                    <v:textbox>
                      <w:txbxContent>
                        <w:p w:rsidR="00D57F53" w:rsidRPr="00392CBF" w:rsidRDefault="00D57F53" w:rsidP="004D1D37">
                          <w:pPr>
                            <w:pStyle w:val="Ttulo1"/>
                          </w:pPr>
                          <w:r w:rsidRPr="00392CBF">
                            <w:t xml:space="preserve"> </w:t>
                          </w:r>
                          <w:bookmarkStart w:id="2" w:name="_Toc436486529"/>
                          <w:bookmarkStart w:id="3" w:name="_Toc436486586"/>
                          <w:r w:rsidRPr="00392CBF">
                            <w:t>Sistema de Transporte y Turismo Huangayoc vs 1.0</w:t>
                          </w:r>
                          <w:bookmarkEnd w:id="2"/>
                          <w:bookmarkEnd w:id="3"/>
                        </w:p>
                        <w:p w:rsidR="00D57F53" w:rsidRPr="00392CBF" w:rsidRDefault="00D57F53" w:rsidP="00D57F53">
                          <w:pPr>
                            <w:jc w:val="center"/>
                            <w:rPr>
                              <w:b/>
                              <w:sz w:val="44"/>
                              <w:lang w:val="es-ES"/>
                            </w:rPr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57F53" w:rsidRPr="007802CD">
            <w:rPr>
              <w:rFonts w:ascii="Corbel" w:hAnsi="Corbel"/>
              <w:caps/>
              <w:noProof/>
              <w:color w:val="FFFFFF"/>
              <w:spacing w:val="15"/>
            </w:rPr>
            <w:br w:type="page"/>
          </w:r>
        </w:p>
      </w:sdtContent>
    </w:sdt>
    <w:p w:rsidR="00470EA8" w:rsidRPr="007802CD" w:rsidRDefault="00470EA8" w:rsidP="00470EA8">
      <w:pPr>
        <w:pStyle w:val="Sinespaciado"/>
        <w:spacing w:before="0"/>
        <w:rPr>
          <w:rFonts w:ascii="Corbel" w:eastAsiaTheme="majorEastAsia" w:hAnsi="Corbel" w:cstheme="majorBidi"/>
          <w:b/>
          <w:caps/>
          <w:noProof/>
          <w:color w:val="099BDD"/>
          <w:spacing w:val="10"/>
          <w:sz w:val="180"/>
          <w:szCs w:val="52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802CD">
        <w:rPr>
          <w:rFonts w:ascii="Corbel" w:eastAsiaTheme="majorEastAsia" w:hAnsi="Corbel" w:cstheme="majorBidi"/>
          <w:b/>
          <w:caps/>
          <w:noProof/>
          <w:color w:val="099BDD"/>
          <w:spacing w:val="10"/>
          <w:sz w:val="180"/>
          <w:szCs w:val="52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SISTRATUR</w:t>
      </w:r>
    </w:p>
    <w:p w:rsidR="00470EA8" w:rsidRPr="007802CD" w:rsidRDefault="00470EA8" w:rsidP="00470EA8">
      <w:pPr>
        <w:pStyle w:val="Sinespaciado"/>
        <w:spacing w:before="0"/>
        <w:rPr>
          <w:rFonts w:ascii="Corbel" w:eastAsiaTheme="majorEastAsia" w:hAnsi="Corbel" w:cstheme="majorBidi"/>
          <w:b/>
          <w:caps/>
          <w:noProof/>
          <w:color w:val="099BDD"/>
          <w:spacing w:val="10"/>
          <w:sz w:val="180"/>
          <w:szCs w:val="52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802CD">
        <w:rPr>
          <w:noProof/>
          <w:lang w:val="es-PE" w:eastAsia="es-PE"/>
        </w:rPr>
        <mc:AlternateContent>
          <mc:Choice Requires="wps">
            <w:drawing>
              <wp:inline distT="0" distB="0" distL="0" distR="0">
                <wp:extent cx="6973570" cy="670560"/>
                <wp:effectExtent l="0" t="0" r="0" b="0"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3570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EA8" w:rsidRPr="00392CBF" w:rsidRDefault="00470EA8" w:rsidP="004D1D37">
                            <w:pPr>
                              <w:pStyle w:val="Ttulo1"/>
                            </w:pPr>
                            <w:r w:rsidRPr="00392CBF">
                              <w:t xml:space="preserve"> </w:t>
                            </w:r>
                            <w:bookmarkStart w:id="4" w:name="_Toc436486530"/>
                            <w:bookmarkStart w:id="5" w:name="_Toc436486587"/>
                            <w:r w:rsidRPr="00392CBF">
                              <w:t>Sistema de Transporte y Turismo Huangayoc vs 1.0</w:t>
                            </w:r>
                            <w:bookmarkEnd w:id="4"/>
                            <w:bookmarkEnd w:id="5"/>
                          </w:p>
                          <w:p w:rsidR="00470EA8" w:rsidRPr="00392CBF" w:rsidRDefault="00470EA8" w:rsidP="00470EA8">
                            <w:pPr>
                              <w:jc w:val="center"/>
                              <w:rPr>
                                <w:b/>
                                <w:sz w:val="4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34" o:spid="_x0000_s1057" style="width:549.1pt;height:5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" filled="f" stroked="f" strokeweight="1pt">
                <v:textbox>
                  <w:txbxContent>
                    <w:p w:rsidR="00470EA8" w:rsidRPr="00392CBF" w:rsidRDefault="00470EA8" w:rsidP="004D1D37">
                      <w:pPr>
                        <w:pStyle w:val="Ttulo1"/>
                      </w:pPr>
                      <w:r w:rsidRPr="00392CBF">
                        <w:t xml:space="preserve"> </w:t>
                      </w:r>
                      <w:bookmarkStart w:id="6" w:name="_Toc436486530"/>
                      <w:bookmarkStart w:id="7" w:name="_Toc436486587"/>
                      <w:r w:rsidRPr="00392CBF">
                        <w:t>Sistema de Transporte y Turismo Huangayoc vs 1.0</w:t>
                      </w:r>
                      <w:bookmarkEnd w:id="6"/>
                      <w:bookmarkEnd w:id="7"/>
                    </w:p>
                    <w:p w:rsidR="00470EA8" w:rsidRPr="00392CBF" w:rsidRDefault="00470EA8" w:rsidP="00470EA8">
                      <w:pPr>
                        <w:jc w:val="center"/>
                        <w:rPr>
                          <w:b/>
                          <w:sz w:val="44"/>
                          <w:lang w:val="es-E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470EA8" w:rsidRPr="007802CD" w:rsidRDefault="00470EA8" w:rsidP="00470EA8">
      <w:pPr>
        <w:pStyle w:val="Sinespaciado"/>
        <w:spacing w:before="0"/>
        <w:rPr>
          <w:rFonts w:ascii="Corbel" w:eastAsiaTheme="majorEastAsia" w:hAnsi="Corbel" w:cstheme="majorBidi"/>
          <w:b/>
          <w:caps/>
          <w:noProof/>
          <w:color w:val="099BDD"/>
          <w:spacing w:val="10"/>
          <w:sz w:val="24"/>
          <w:szCs w:val="24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70EA8" w:rsidRPr="007802CD" w:rsidRDefault="00470EA8" w:rsidP="00470EA8">
      <w:pPr>
        <w:pStyle w:val="Sinespaciado"/>
        <w:spacing w:before="0"/>
        <w:jc w:val="center"/>
        <w:rPr>
          <w:rFonts w:ascii="Corbel" w:eastAsiaTheme="majorEastAsia" w:hAnsi="Corbel" w:cstheme="majorBidi"/>
          <w:b/>
          <w:caps/>
          <w:noProof/>
          <w:color w:val="099BDD"/>
          <w:spacing w:val="10"/>
          <w:sz w:val="24"/>
          <w:szCs w:val="24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802CD">
        <w:rPr>
          <w:rFonts w:ascii="Corbel" w:eastAsiaTheme="majorEastAsia" w:hAnsi="Corbel" w:cstheme="majorBidi"/>
          <w:b/>
          <w:caps/>
          <w:noProof/>
          <w:color w:val="099BDD"/>
          <w:spacing w:val="10"/>
          <w:sz w:val="24"/>
          <w:szCs w:val="24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3pt;height:317.75pt">
            <v:imagedata r:id="rId9" o:title="vign_Found-you-logo"/>
          </v:shape>
        </w:pict>
      </w:r>
    </w:p>
    <w:p w:rsidR="00470EA8" w:rsidRPr="007802CD" w:rsidRDefault="00470EA8" w:rsidP="00470EA8">
      <w:pPr>
        <w:pStyle w:val="Sinespaciado"/>
        <w:spacing w:before="0"/>
        <w:jc w:val="center"/>
        <w:rPr>
          <w:rFonts w:ascii="Corbel" w:eastAsiaTheme="majorEastAsia" w:hAnsi="Corbel" w:cstheme="majorBidi"/>
          <w:b/>
          <w:caps/>
          <w:noProof/>
          <w:color w:val="099BDD"/>
          <w:spacing w:val="10"/>
          <w:sz w:val="24"/>
          <w:szCs w:val="24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70EA8" w:rsidRPr="007802CD" w:rsidRDefault="00470EA8" w:rsidP="00470EA8">
      <w:pPr>
        <w:pStyle w:val="Sinespaciado"/>
        <w:spacing w:before="0"/>
        <w:jc w:val="center"/>
        <w:rPr>
          <w:rFonts w:ascii="Corbel" w:eastAsiaTheme="majorEastAsia" w:hAnsi="Corbel" w:cstheme="majorBidi"/>
          <w:b/>
          <w:caps/>
          <w:noProof/>
          <w:color w:val="099BDD"/>
          <w:spacing w:val="10"/>
          <w:sz w:val="24"/>
          <w:szCs w:val="24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70EA8" w:rsidRPr="007802CD" w:rsidRDefault="00470EA8" w:rsidP="00470EA8">
      <w:pPr>
        <w:pStyle w:val="Sinespaciado"/>
        <w:spacing w:before="0"/>
        <w:jc w:val="center"/>
        <w:rPr>
          <w:b/>
          <w:sz w:val="36"/>
          <w:szCs w:val="24"/>
          <w:lang w:val="es-PE"/>
        </w:rPr>
      </w:pPr>
      <w:r w:rsidRPr="007802CD">
        <w:rPr>
          <w:b/>
          <w:sz w:val="36"/>
          <w:szCs w:val="24"/>
          <w:lang w:val="es-PE"/>
        </w:rPr>
        <w:t>MANUAL DE USUARIO</w:t>
      </w:r>
    </w:p>
    <w:p w:rsidR="00470EA8" w:rsidRPr="007802CD" w:rsidRDefault="00470EA8" w:rsidP="00470EA8">
      <w:pPr>
        <w:pStyle w:val="Sinespaciado"/>
        <w:spacing w:before="0"/>
        <w:jc w:val="center"/>
        <w:rPr>
          <w:rFonts w:ascii="Corbel" w:eastAsiaTheme="majorEastAsia" w:hAnsi="Corbel" w:cstheme="majorBidi"/>
          <w:b/>
          <w:caps/>
          <w:noProof/>
          <w:color w:val="099BDD"/>
          <w:spacing w:val="10"/>
          <w:sz w:val="24"/>
          <w:szCs w:val="24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70EA8" w:rsidRPr="007802CD" w:rsidRDefault="00470EA8" w:rsidP="00470EA8">
      <w:pPr>
        <w:pStyle w:val="Sinespaciado"/>
        <w:spacing w:before="0"/>
        <w:jc w:val="center"/>
        <w:rPr>
          <w:sz w:val="24"/>
          <w:szCs w:val="24"/>
          <w:lang w:val="es-PE"/>
        </w:rPr>
      </w:pPr>
      <w:r w:rsidRPr="007802CD">
        <w:rPr>
          <w:sz w:val="24"/>
          <w:szCs w:val="24"/>
          <w:lang w:val="es-PE"/>
        </w:rPr>
        <w:t>Por favor, asegúrese de leer cuidadosamente las instrucciones antes del uso y de guardarlas apropiadamente</w:t>
      </w:r>
      <w:r w:rsidRPr="007802CD">
        <w:rPr>
          <w:sz w:val="24"/>
          <w:szCs w:val="24"/>
          <w:lang w:val="es-PE"/>
        </w:rPr>
        <w:t>.</w:t>
      </w:r>
    </w:p>
    <w:p w:rsidR="00470EA8" w:rsidRPr="007802CD" w:rsidRDefault="00470EA8">
      <w:pPr>
        <w:rPr>
          <w:sz w:val="24"/>
          <w:szCs w:val="24"/>
        </w:rPr>
      </w:pPr>
      <w:r w:rsidRPr="007802CD">
        <w:rPr>
          <w:sz w:val="24"/>
          <w:szCs w:val="24"/>
        </w:rPr>
        <w:br w:type="page"/>
      </w:r>
    </w:p>
    <w:p w:rsidR="004D1D37" w:rsidRPr="007802CD" w:rsidRDefault="005B31FC" w:rsidP="004D1D37">
      <w:pPr>
        <w:pStyle w:val="Sinespaciado"/>
        <w:spacing w:before="0"/>
        <w:rPr>
          <w:b/>
          <w:sz w:val="36"/>
          <w:szCs w:val="36"/>
          <w:lang w:val="es-PE"/>
        </w:rPr>
      </w:pPr>
      <w:r w:rsidRPr="007802CD">
        <w:rPr>
          <w:b/>
          <w:noProof/>
          <w:sz w:val="36"/>
          <w:szCs w:val="36"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793750</wp:posOffset>
                </wp:positionH>
                <wp:positionV relativeFrom="paragraph">
                  <wp:posOffset>136525</wp:posOffset>
                </wp:positionV>
                <wp:extent cx="7200000" cy="0"/>
                <wp:effectExtent l="0" t="0" r="20320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35CE6" id="Conector recto 3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5pt,10.75pt" to="629.4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" strokecolor="#828288 [3208]" strokeweight="1pt"/>
            </w:pict>
          </mc:Fallback>
        </mc:AlternateContent>
      </w:r>
      <w:r w:rsidRPr="007802CD">
        <w:rPr>
          <w:b/>
          <w:sz w:val="36"/>
          <w:szCs w:val="36"/>
          <w:lang w:val="es-PE"/>
        </w:rPr>
        <w:t>Índice</w:t>
      </w:r>
    </w:p>
    <w:p w:rsidR="00A00EF7" w:rsidRPr="007802CD" w:rsidRDefault="00A00EF7">
      <w:r w:rsidRPr="007802CD">
        <w:br w:type="page"/>
      </w:r>
    </w:p>
    <w:p w:rsidR="00A00EF7" w:rsidRPr="007802CD" w:rsidRDefault="00A00EF7" w:rsidP="009B4B4E">
      <w:pPr>
        <w:pStyle w:val="Ttulo1"/>
        <w:ind w:left="0" w:hanging="142"/>
      </w:pPr>
      <w:bookmarkStart w:id="8" w:name="_Toc436486588"/>
      <w:r w:rsidRPr="007802CD"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340DDC" wp14:editId="74049E77">
                <wp:simplePos x="0" y="0"/>
                <wp:positionH relativeFrom="column">
                  <wp:posOffset>793750</wp:posOffset>
                </wp:positionH>
                <wp:positionV relativeFrom="paragraph">
                  <wp:posOffset>136525</wp:posOffset>
                </wp:positionV>
                <wp:extent cx="7200000" cy="0"/>
                <wp:effectExtent l="0" t="0" r="20320" b="1905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B5494" id="Conector recto 4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5pt,10.75pt" to="629.4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" strokecolor="#828288 [3208]" strokeweight="1pt"/>
            </w:pict>
          </mc:Fallback>
        </mc:AlternateContent>
      </w:r>
      <w:r w:rsidRPr="007802CD">
        <w:t>Inicio</w:t>
      </w:r>
      <w:bookmarkEnd w:id="8"/>
    </w:p>
    <w:p w:rsidR="00A00EF7" w:rsidRPr="007802CD" w:rsidRDefault="00A00EF7" w:rsidP="005B31FC">
      <w:pPr>
        <w:pStyle w:val="Sinespaciado"/>
        <w:spacing w:before="0"/>
        <w:rPr>
          <w:lang w:val="es-PE"/>
        </w:rPr>
      </w:pPr>
    </w:p>
    <w:p w:rsidR="008D0260" w:rsidRPr="007802CD" w:rsidRDefault="00A00EF7" w:rsidP="008D0260">
      <w:pPr>
        <w:pStyle w:val="Sinespaciado"/>
        <w:spacing w:before="0" w:line="360" w:lineRule="auto"/>
        <w:jc w:val="both"/>
        <w:rPr>
          <w:lang w:val="es-PE"/>
        </w:rPr>
      </w:pPr>
      <w:r w:rsidRPr="007802CD">
        <w:rPr>
          <w:lang w:val="es-PE"/>
        </w:rPr>
        <w:t>Lea estas sencillas directrices. No seguirlas puede ser peligroso o ilegal. Para más información, lea el ma</w:t>
      </w:r>
      <w:r w:rsidR="008D0260" w:rsidRPr="007802CD">
        <w:rPr>
          <w:lang w:val="es-PE"/>
        </w:rPr>
        <w:t>nual de instrucciones completo.</w:t>
      </w:r>
    </w:p>
    <w:p w:rsidR="008D0260" w:rsidRPr="007802CD" w:rsidRDefault="008D0260" w:rsidP="008D0260">
      <w:pPr>
        <w:pStyle w:val="Sinespaciado"/>
        <w:spacing w:before="0" w:line="360" w:lineRule="auto"/>
        <w:jc w:val="both"/>
        <w:rPr>
          <w:lang w:val="es-PE"/>
        </w:rPr>
      </w:pPr>
    </w:p>
    <w:p w:rsidR="002A6A34" w:rsidRPr="007802CD" w:rsidRDefault="002A6A34" w:rsidP="002A6A34">
      <w:pPr>
        <w:pStyle w:val="Sinespaciado"/>
        <w:spacing w:before="0" w:line="360" w:lineRule="auto"/>
        <w:jc w:val="both"/>
        <w:rPr>
          <w:lang w:val="es-PE"/>
        </w:rPr>
      </w:pPr>
      <w:r w:rsidRPr="007802CD">
        <w:rPr>
          <w:lang w:val="es-PE"/>
        </w:rPr>
        <w:t xml:space="preserve">El propósito de este documento es describir en forma general las necesidades y características más importantes del Sistema de </w:t>
      </w:r>
      <w:r w:rsidRPr="007802CD">
        <w:rPr>
          <w:lang w:val="es-PE"/>
        </w:rPr>
        <w:t>Transporte y Turismo Hualgayoc</w:t>
      </w:r>
      <w:r w:rsidRPr="007802CD">
        <w:rPr>
          <w:lang w:val="es-PE"/>
        </w:rPr>
        <w:t>, enfocándose en como los usuarios pueden ejecutar la diferentes funcion</w:t>
      </w:r>
      <w:r w:rsidRPr="007802CD">
        <w:rPr>
          <w:lang w:val="es-PE"/>
        </w:rPr>
        <w:t>alidades que realiza el sistema.</w:t>
      </w:r>
    </w:p>
    <w:p w:rsidR="002A6A34" w:rsidRPr="007802CD" w:rsidRDefault="002A6A34" w:rsidP="002A6A34">
      <w:pPr>
        <w:pStyle w:val="Sinespaciado"/>
        <w:spacing w:before="0" w:line="360" w:lineRule="auto"/>
        <w:jc w:val="both"/>
        <w:rPr>
          <w:lang w:val="es-PE"/>
        </w:rPr>
      </w:pPr>
    </w:p>
    <w:p w:rsidR="00903999" w:rsidRPr="007802CD" w:rsidRDefault="002A6A34" w:rsidP="002A6A34">
      <w:pPr>
        <w:pStyle w:val="Sinespaciado"/>
        <w:spacing w:before="0" w:line="360" w:lineRule="auto"/>
        <w:jc w:val="both"/>
        <w:rPr>
          <w:lang w:val="es-PE"/>
        </w:rPr>
      </w:pPr>
      <w:r w:rsidRPr="007802CD">
        <w:rPr>
          <w:lang w:val="es-PE"/>
        </w:rPr>
        <w:t xml:space="preserve">El documento </w:t>
      </w:r>
      <w:r w:rsidRPr="007802CD">
        <w:rPr>
          <w:lang w:val="es-PE"/>
        </w:rPr>
        <w:t>está e</w:t>
      </w:r>
      <w:r w:rsidRPr="007802CD">
        <w:rPr>
          <w:lang w:val="es-PE"/>
        </w:rPr>
        <w:t>laborado p</w:t>
      </w:r>
      <w:r w:rsidRPr="007802CD">
        <w:rPr>
          <w:lang w:val="es-PE"/>
        </w:rPr>
        <w:t>or los desarrolladores del sistema</w:t>
      </w:r>
      <w:r w:rsidRPr="007802CD">
        <w:rPr>
          <w:lang w:val="es-PE"/>
        </w:rPr>
        <w:t xml:space="preserve"> orientado a guiar el proceso de registro de información en el </w:t>
      </w:r>
      <w:r w:rsidRPr="007802CD">
        <w:rPr>
          <w:lang w:val="es-PE"/>
        </w:rPr>
        <w:t>sistema.</w:t>
      </w:r>
    </w:p>
    <w:p w:rsidR="00D57F53" w:rsidRPr="007802CD" w:rsidRDefault="00D57F53" w:rsidP="00470EA8">
      <w:pPr>
        <w:spacing w:before="0" w:after="0" w:line="240" w:lineRule="auto"/>
        <w:jc w:val="center"/>
        <w:rPr>
          <w:rFonts w:ascii="Corbel" w:eastAsiaTheme="majorEastAsia" w:hAnsi="Corbel" w:cstheme="majorBidi"/>
          <w:noProof/>
          <w:color w:val="FFFFFF"/>
          <w:spacing w:val="15"/>
        </w:rPr>
      </w:pPr>
    </w:p>
    <w:p w:rsidR="006301C5" w:rsidRPr="007802CD" w:rsidRDefault="006301C5" w:rsidP="006301C5">
      <w:pPr>
        <w:pStyle w:val="Sinespaciado"/>
        <w:spacing w:before="0" w:line="360" w:lineRule="auto"/>
        <w:jc w:val="both"/>
        <w:rPr>
          <w:lang w:val="es-PE"/>
        </w:rPr>
      </w:pPr>
      <w:r w:rsidRPr="007802CD">
        <w:rPr>
          <w:lang w:val="es-PE"/>
        </w:rPr>
        <w:t>La terminología y abreviaciones se encuentran en el documento Glosario de Términos.</w:t>
      </w:r>
    </w:p>
    <w:p w:rsidR="00DF34EE" w:rsidRPr="007802CD" w:rsidRDefault="00DF34EE" w:rsidP="006301C5">
      <w:pPr>
        <w:pStyle w:val="Sinespaciado"/>
        <w:spacing w:before="0" w:line="360" w:lineRule="auto"/>
        <w:jc w:val="both"/>
        <w:rPr>
          <w:lang w:val="es-PE"/>
        </w:rPr>
      </w:pPr>
    </w:p>
    <w:p w:rsidR="00DF34EE" w:rsidRPr="007802CD" w:rsidRDefault="00DF34EE" w:rsidP="009B4B4E">
      <w:pPr>
        <w:pStyle w:val="Ttulo1"/>
        <w:ind w:left="0" w:hanging="142"/>
      </w:pPr>
      <w:r w:rsidRPr="007802CD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6FAE59" wp14:editId="188055B1">
                <wp:simplePos x="0" y="0"/>
                <wp:positionH relativeFrom="column">
                  <wp:posOffset>2778368</wp:posOffset>
                </wp:positionH>
                <wp:positionV relativeFrom="paragraph">
                  <wp:posOffset>135939</wp:posOffset>
                </wp:positionV>
                <wp:extent cx="5212569" cy="0"/>
                <wp:effectExtent l="0" t="0" r="26670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256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B19D1" id="Conector recto 4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75pt,10.7pt" to="629.2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" strokecolor="#828288 [3208]" strokeweight="1pt"/>
            </w:pict>
          </mc:Fallback>
        </mc:AlternateContent>
      </w:r>
      <w:r w:rsidRPr="007802CD">
        <w:t xml:space="preserve">Requerimientos Técnicos </w:t>
      </w:r>
    </w:p>
    <w:p w:rsidR="00DF34EE" w:rsidRPr="007802CD" w:rsidRDefault="00DF34EE" w:rsidP="006301C5">
      <w:pPr>
        <w:pStyle w:val="Sinespaciado"/>
        <w:spacing w:before="0" w:line="360" w:lineRule="auto"/>
        <w:jc w:val="both"/>
        <w:rPr>
          <w:lang w:val="es-PE"/>
        </w:rPr>
      </w:pPr>
    </w:p>
    <w:p w:rsidR="00DF34EE" w:rsidRPr="007802CD" w:rsidRDefault="00DF34EE" w:rsidP="00DF34EE">
      <w:pPr>
        <w:pStyle w:val="Sinespaciado"/>
        <w:numPr>
          <w:ilvl w:val="0"/>
          <w:numId w:val="5"/>
        </w:numPr>
        <w:spacing w:before="0" w:line="360" w:lineRule="auto"/>
        <w:jc w:val="both"/>
        <w:rPr>
          <w:b/>
          <w:i/>
          <w:lang w:val="es-PE"/>
        </w:rPr>
      </w:pPr>
      <w:r w:rsidRPr="007802CD">
        <w:rPr>
          <w:b/>
          <w:i/>
          <w:lang w:val="es-PE"/>
        </w:rPr>
        <w:t xml:space="preserve">Navegadores Compatibles: </w:t>
      </w:r>
      <w:r w:rsidRPr="007802CD">
        <w:rPr>
          <w:lang w:val="es-PE"/>
        </w:rPr>
        <w:t>Google Chrome, Mozilla Firefox, Microsoft Edge.</w:t>
      </w:r>
    </w:p>
    <w:p w:rsidR="00AD7E76" w:rsidRPr="007802CD" w:rsidRDefault="00AD7E76" w:rsidP="00AD7E76">
      <w:pPr>
        <w:pStyle w:val="Sinespaciado"/>
        <w:numPr>
          <w:ilvl w:val="0"/>
          <w:numId w:val="5"/>
        </w:numPr>
        <w:spacing w:before="0" w:line="360" w:lineRule="auto"/>
        <w:jc w:val="both"/>
        <w:rPr>
          <w:b/>
          <w:i/>
          <w:lang w:val="es-PE"/>
        </w:rPr>
      </w:pPr>
      <w:r w:rsidRPr="007802CD">
        <w:rPr>
          <w:b/>
          <w:i/>
          <w:lang w:val="es-PE"/>
        </w:rPr>
        <w:t>Red</w:t>
      </w:r>
      <w:r w:rsidRPr="007802CD">
        <w:rPr>
          <w:b/>
          <w:i/>
          <w:lang w:val="es-PE"/>
        </w:rPr>
        <w:t xml:space="preserve">: </w:t>
      </w:r>
      <w:r w:rsidRPr="007802CD">
        <w:rPr>
          <w:lang w:val="es-PE"/>
        </w:rPr>
        <w:t>Local e Internet.</w:t>
      </w:r>
    </w:p>
    <w:p w:rsidR="00AD7E76" w:rsidRPr="007802CD" w:rsidRDefault="0089559B" w:rsidP="00AD7E76">
      <w:pPr>
        <w:pStyle w:val="Sinespaciado"/>
        <w:numPr>
          <w:ilvl w:val="0"/>
          <w:numId w:val="5"/>
        </w:numPr>
        <w:spacing w:before="0" w:line="360" w:lineRule="auto"/>
        <w:jc w:val="both"/>
        <w:rPr>
          <w:b/>
          <w:i/>
          <w:lang w:val="es-PE"/>
        </w:rPr>
      </w:pPr>
      <w:r w:rsidRPr="007802CD">
        <w:rPr>
          <w:b/>
          <w:i/>
          <w:lang w:val="es-PE"/>
        </w:rPr>
        <w:t xml:space="preserve">Microsoft </w:t>
      </w:r>
      <w:r w:rsidR="00AD7E76" w:rsidRPr="007802CD">
        <w:rPr>
          <w:b/>
          <w:i/>
          <w:lang w:val="es-PE"/>
        </w:rPr>
        <w:t>Net Framework 4.5</w:t>
      </w:r>
    </w:p>
    <w:p w:rsidR="00AD7E76" w:rsidRPr="007802CD" w:rsidRDefault="00AD7E76" w:rsidP="00510A85">
      <w:pPr>
        <w:pStyle w:val="Sinespaciado"/>
        <w:numPr>
          <w:ilvl w:val="0"/>
          <w:numId w:val="5"/>
        </w:numPr>
        <w:spacing w:before="0" w:line="360" w:lineRule="auto"/>
        <w:jc w:val="both"/>
        <w:rPr>
          <w:b/>
          <w:i/>
          <w:lang w:val="es-PE"/>
        </w:rPr>
      </w:pPr>
      <w:r w:rsidRPr="007802CD">
        <w:rPr>
          <w:b/>
          <w:i/>
          <w:lang w:val="es-PE"/>
        </w:rPr>
        <w:t>Adobe Reader</w:t>
      </w:r>
      <w:r w:rsidR="009E07E5" w:rsidRPr="007802CD">
        <w:rPr>
          <w:b/>
          <w:i/>
          <w:lang w:val="es-PE"/>
        </w:rPr>
        <w:t xml:space="preserve"> </w:t>
      </w:r>
      <w:r w:rsidR="009E07E5" w:rsidRPr="007802CD">
        <w:rPr>
          <w:lang w:val="es-PE"/>
        </w:rPr>
        <w:t>(Opcional)</w:t>
      </w:r>
    </w:p>
    <w:p w:rsidR="00D24886" w:rsidRPr="007802CD" w:rsidRDefault="00D24886" w:rsidP="00D24886">
      <w:pPr>
        <w:pStyle w:val="Sinespaciado"/>
        <w:spacing w:before="0" w:line="360" w:lineRule="auto"/>
        <w:ind w:left="720"/>
        <w:jc w:val="both"/>
        <w:rPr>
          <w:b/>
          <w:i/>
          <w:lang w:val="es-PE"/>
        </w:rPr>
      </w:pPr>
    </w:p>
    <w:p w:rsidR="00D24886" w:rsidRPr="007802CD" w:rsidRDefault="00D24886" w:rsidP="009B4B4E">
      <w:pPr>
        <w:pStyle w:val="Ttulo1"/>
        <w:ind w:left="0" w:hanging="142"/>
      </w:pPr>
      <w:r w:rsidRPr="007802CD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25A3F3" wp14:editId="720F763E">
                <wp:simplePos x="0" y="0"/>
                <wp:positionH relativeFrom="column">
                  <wp:posOffset>1978269</wp:posOffset>
                </wp:positionH>
                <wp:positionV relativeFrom="paragraph">
                  <wp:posOffset>139456</wp:posOffset>
                </wp:positionV>
                <wp:extent cx="6012180" cy="0"/>
                <wp:effectExtent l="0" t="0" r="26670" b="1905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DD66B" id="Conector recto 4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75pt,11pt" to="629.1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" strokecolor="#828288 [3208]" strokeweight="1pt"/>
            </w:pict>
          </mc:Fallback>
        </mc:AlternateContent>
      </w:r>
      <w:r w:rsidR="00BE34ED" w:rsidRPr="007802CD">
        <w:t>Iniciar</w:t>
      </w:r>
      <w:r w:rsidRPr="007802CD">
        <w:t xml:space="preserve"> </w:t>
      </w:r>
      <w:r w:rsidR="00BE34ED" w:rsidRPr="007802CD">
        <w:t>e</w:t>
      </w:r>
      <w:r w:rsidRPr="007802CD">
        <w:t>l Sistema</w:t>
      </w:r>
    </w:p>
    <w:p w:rsidR="00D24886" w:rsidRPr="007802CD" w:rsidRDefault="00D24886" w:rsidP="00D24886">
      <w:pPr>
        <w:pStyle w:val="Sinespaciado"/>
        <w:spacing w:before="0" w:line="360" w:lineRule="auto"/>
        <w:jc w:val="both"/>
        <w:rPr>
          <w:b/>
          <w:i/>
          <w:lang w:val="es-PE"/>
        </w:rPr>
      </w:pPr>
    </w:p>
    <w:p w:rsidR="00D30850" w:rsidRPr="007802CD" w:rsidRDefault="00D30850" w:rsidP="00D24886">
      <w:pPr>
        <w:pStyle w:val="Sinespaciado"/>
        <w:spacing w:before="0" w:line="360" w:lineRule="auto"/>
        <w:jc w:val="both"/>
        <w:rPr>
          <w:lang w:val="es-PE"/>
        </w:rPr>
      </w:pPr>
      <w:r w:rsidRPr="007802CD">
        <w:rPr>
          <w:b/>
          <w:lang w:val="es-PE"/>
        </w:rPr>
        <w:t>Sistratur</w:t>
      </w:r>
      <w:r w:rsidRPr="007802CD">
        <w:rPr>
          <w:lang w:val="es-PE"/>
        </w:rPr>
        <w:t xml:space="preserve"> </w:t>
      </w:r>
      <w:r w:rsidRPr="007802CD">
        <w:rPr>
          <w:lang w:val="es-PE"/>
        </w:rPr>
        <w:t xml:space="preserve">es una aplicación web que puede ser accedida desde </w:t>
      </w:r>
      <w:r w:rsidRPr="007802CD">
        <w:rPr>
          <w:lang w:val="es-PE"/>
        </w:rPr>
        <w:t>un</w:t>
      </w:r>
      <w:r w:rsidRPr="007802CD">
        <w:rPr>
          <w:lang w:val="es-PE"/>
        </w:rPr>
        <w:t xml:space="preserve"> navegador de internet.</w:t>
      </w:r>
    </w:p>
    <w:p w:rsidR="00D30850" w:rsidRPr="007802CD" w:rsidRDefault="00D30850" w:rsidP="00D24886">
      <w:pPr>
        <w:pStyle w:val="Sinespaciado"/>
        <w:spacing w:before="0" w:line="360" w:lineRule="auto"/>
        <w:jc w:val="both"/>
        <w:rPr>
          <w:lang w:val="es-PE"/>
        </w:rPr>
      </w:pPr>
      <w:r w:rsidRPr="007802CD">
        <w:rPr>
          <w:lang w:val="es-PE"/>
        </w:rPr>
        <w:t>La dirección URL es</w:t>
      </w:r>
      <w:r w:rsidRPr="007802CD">
        <w:rPr>
          <w:lang w:val="es-PE"/>
        </w:rPr>
        <w:t>:</w:t>
      </w:r>
    </w:p>
    <w:p w:rsidR="00971FAE" w:rsidRPr="007802CD" w:rsidRDefault="00971FAE" w:rsidP="00D24886">
      <w:pPr>
        <w:pStyle w:val="Sinespaciado"/>
        <w:spacing w:before="0" w:line="360" w:lineRule="auto"/>
        <w:jc w:val="both"/>
        <w:rPr>
          <w:b/>
          <w:color w:val="04663B" w:themeColor="accent3" w:themeShade="80"/>
          <w:u w:val="single"/>
          <w:lang w:val="es-PE"/>
        </w:rPr>
      </w:pPr>
      <w:r w:rsidRPr="007802CD">
        <w:rPr>
          <w:b/>
          <w:color w:val="04663B" w:themeColor="accent3" w:themeShade="80"/>
          <w:u w:val="single"/>
          <w:lang w:val="es-PE"/>
        </w:rPr>
        <w:t>Pasos a Seguir</w:t>
      </w:r>
    </w:p>
    <w:p w:rsidR="009B4B4E" w:rsidRPr="007802CD" w:rsidRDefault="009B4B4E" w:rsidP="00971FAE">
      <w:pPr>
        <w:pStyle w:val="Sinespaciado"/>
        <w:numPr>
          <w:ilvl w:val="0"/>
          <w:numId w:val="6"/>
        </w:numPr>
        <w:spacing w:before="0" w:line="360" w:lineRule="auto"/>
        <w:jc w:val="both"/>
        <w:rPr>
          <w:lang w:val="es-PE"/>
        </w:rPr>
      </w:pPr>
      <w:r w:rsidRPr="007802CD">
        <w:rPr>
          <w:lang w:val="es-PE"/>
        </w:rPr>
        <w:t>Abrir navegador Web</w:t>
      </w:r>
    </w:p>
    <w:p w:rsidR="00971FAE" w:rsidRPr="007802CD" w:rsidRDefault="00971FAE" w:rsidP="00971FAE">
      <w:pPr>
        <w:pStyle w:val="Sinespaciado"/>
        <w:numPr>
          <w:ilvl w:val="0"/>
          <w:numId w:val="6"/>
        </w:numPr>
        <w:spacing w:before="0" w:line="360" w:lineRule="auto"/>
        <w:jc w:val="both"/>
        <w:rPr>
          <w:lang w:val="es-PE"/>
        </w:rPr>
      </w:pPr>
      <w:r w:rsidRPr="007802CD">
        <w:rPr>
          <w:lang w:val="es-PE"/>
        </w:rPr>
        <w:t>Ingresar a la siguiente dirección Web:</w:t>
      </w:r>
    </w:p>
    <w:p w:rsidR="00971FAE" w:rsidRPr="007802CD" w:rsidRDefault="00971FAE" w:rsidP="00971FAE">
      <w:pPr>
        <w:pStyle w:val="Sinespaciado"/>
        <w:numPr>
          <w:ilvl w:val="0"/>
          <w:numId w:val="6"/>
        </w:numPr>
        <w:spacing w:before="0" w:line="360" w:lineRule="auto"/>
        <w:jc w:val="both"/>
        <w:rPr>
          <w:lang w:val="es-PE"/>
        </w:rPr>
      </w:pPr>
      <w:r w:rsidRPr="007802CD">
        <w:rPr>
          <w:lang w:val="es-PE"/>
        </w:rPr>
        <w:t>www.sistratur.com.pe</w:t>
      </w:r>
    </w:p>
    <w:p w:rsidR="00971FAE" w:rsidRPr="007802CD" w:rsidRDefault="00D30850" w:rsidP="00971FAE">
      <w:pPr>
        <w:pStyle w:val="Sinespaciado"/>
        <w:spacing w:before="240" w:line="480" w:lineRule="auto"/>
        <w:jc w:val="center"/>
        <w:rPr>
          <w:lang w:val="es-PE"/>
        </w:rPr>
      </w:pPr>
      <w:r w:rsidRPr="007802CD">
        <w:rPr>
          <w:noProof/>
          <w:lang w:val="es-PE" w:eastAsia="es-PE"/>
        </w:rPr>
        <w:drawing>
          <wp:inline distT="0" distB="0" distL="0" distR="0" wp14:anchorId="1643F842" wp14:editId="026B9631">
            <wp:extent cx="4362450" cy="30480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FAE" w:rsidRPr="007802CD" w:rsidRDefault="00971FAE">
      <w:r w:rsidRPr="007802CD">
        <w:br w:type="page"/>
      </w:r>
    </w:p>
    <w:p w:rsidR="00BE34ED" w:rsidRPr="007802CD" w:rsidRDefault="00BE34ED" w:rsidP="00BE34ED">
      <w:pPr>
        <w:pStyle w:val="Sinespaciado"/>
        <w:spacing w:before="0" w:line="360" w:lineRule="auto"/>
        <w:ind w:left="720"/>
        <w:jc w:val="both"/>
        <w:rPr>
          <w:b/>
          <w:i/>
          <w:lang w:val="es-PE"/>
        </w:rPr>
      </w:pPr>
    </w:p>
    <w:p w:rsidR="00663C51" w:rsidRPr="007802CD" w:rsidRDefault="00D30850" w:rsidP="00D24886">
      <w:pPr>
        <w:pStyle w:val="Sinespaciado"/>
        <w:spacing w:before="0" w:line="360" w:lineRule="auto"/>
        <w:jc w:val="both"/>
        <w:rPr>
          <w:lang w:val="es-PE"/>
        </w:rPr>
      </w:pPr>
      <w:r w:rsidRPr="007802CD">
        <w:rPr>
          <w:lang w:val="es-PE"/>
        </w:rPr>
        <w:t xml:space="preserve">Una vez cargada la página se visualiza una pantalla </w:t>
      </w:r>
      <w:r w:rsidR="00663C51" w:rsidRPr="007802CD">
        <w:rPr>
          <w:lang w:val="es-PE"/>
        </w:rPr>
        <w:t xml:space="preserve"> de inicio similar a la siguiente imagen.</w:t>
      </w:r>
    </w:p>
    <w:p w:rsidR="00663C51" w:rsidRPr="007802CD" w:rsidRDefault="00663C51" w:rsidP="00D24886">
      <w:pPr>
        <w:pStyle w:val="Sinespaciado"/>
        <w:spacing w:before="0" w:line="360" w:lineRule="auto"/>
        <w:jc w:val="both"/>
        <w:rPr>
          <w:lang w:val="es-PE"/>
        </w:rPr>
      </w:pPr>
    </w:p>
    <w:p w:rsidR="00D30850" w:rsidRPr="007802CD" w:rsidRDefault="00663C51" w:rsidP="00663C51">
      <w:pPr>
        <w:pStyle w:val="Sinespaciado"/>
        <w:spacing w:before="0" w:line="360" w:lineRule="auto"/>
        <w:jc w:val="center"/>
        <w:rPr>
          <w:lang w:val="es-PE"/>
        </w:rPr>
      </w:pPr>
      <w:r w:rsidRPr="007802CD">
        <w:rPr>
          <w:noProof/>
          <w:lang w:val="es-PE" w:eastAsia="es-PE"/>
        </w:rPr>
        <w:drawing>
          <wp:inline distT="0" distB="0" distL="0" distR="0">
            <wp:extent cx="6886147" cy="5372100"/>
            <wp:effectExtent l="0" t="0" r="0" b="0"/>
            <wp:docPr id="52" name="Imagen 52" descr="C:\Users\Alexander\AppData\Local\Microsoft\Windows\INetCache\Content.Word\vign_Found-you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lexander\AppData\Local\Microsoft\Windows\INetCache\Content.Word\vign_Found-you-log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9984" cy="539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C51" w:rsidRPr="007802CD" w:rsidRDefault="00663C51" w:rsidP="00663C51">
      <w:pPr>
        <w:pStyle w:val="Sinespaciado"/>
        <w:spacing w:before="0" w:line="360" w:lineRule="auto"/>
        <w:jc w:val="center"/>
        <w:rPr>
          <w:lang w:val="es-PE"/>
        </w:rPr>
      </w:pPr>
    </w:p>
    <w:p w:rsidR="00C36B12" w:rsidRPr="007802CD" w:rsidRDefault="00663C51" w:rsidP="00663C51">
      <w:pPr>
        <w:pStyle w:val="Sinespaciado"/>
        <w:spacing w:before="0" w:line="360" w:lineRule="auto"/>
        <w:jc w:val="both"/>
        <w:rPr>
          <w:lang w:val="es-PE"/>
        </w:rPr>
      </w:pPr>
      <w:r w:rsidRPr="007802CD">
        <w:rPr>
          <w:b/>
          <w:lang w:val="es-PE"/>
        </w:rPr>
        <w:t>Nota</w:t>
      </w:r>
      <w:r w:rsidRPr="007802CD">
        <w:rPr>
          <w:lang w:val="es-PE"/>
        </w:rPr>
        <w:t>: Todas las ilustraciones de esta información son sólo refer</w:t>
      </w:r>
      <w:r w:rsidR="00C36B12" w:rsidRPr="007802CD">
        <w:rPr>
          <w:lang w:val="es-PE"/>
        </w:rPr>
        <w:t>encias. Debido a la versión de su sistema o navegador elegido</w:t>
      </w:r>
      <w:r w:rsidRPr="007802CD">
        <w:rPr>
          <w:lang w:val="es-PE"/>
        </w:rPr>
        <w:t xml:space="preserve">, la interfaz real de su </w:t>
      </w:r>
      <w:r w:rsidR="00C36B12" w:rsidRPr="007802CD">
        <w:rPr>
          <w:lang w:val="es-PE"/>
        </w:rPr>
        <w:t xml:space="preserve">sistema </w:t>
      </w:r>
      <w:r w:rsidRPr="007802CD">
        <w:rPr>
          <w:lang w:val="es-PE"/>
        </w:rPr>
        <w:t>puede ser diferente a las ilustraciones.</w:t>
      </w:r>
    </w:p>
    <w:p w:rsidR="00C36B12" w:rsidRPr="007802CD" w:rsidRDefault="00C36B12">
      <w:r w:rsidRPr="007802CD">
        <w:br w:type="page"/>
      </w:r>
    </w:p>
    <w:p w:rsidR="00C36B12" w:rsidRPr="007802CD" w:rsidRDefault="00C36B12" w:rsidP="00C36B12">
      <w:pPr>
        <w:pStyle w:val="Ttulo1"/>
        <w:ind w:left="0" w:hanging="142"/>
      </w:pPr>
      <w:r w:rsidRPr="007802CD"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1351C7" wp14:editId="0E352CC4">
                <wp:simplePos x="0" y="0"/>
                <wp:positionH relativeFrom="column">
                  <wp:posOffset>1978269</wp:posOffset>
                </wp:positionH>
                <wp:positionV relativeFrom="paragraph">
                  <wp:posOffset>139456</wp:posOffset>
                </wp:positionV>
                <wp:extent cx="6012180" cy="0"/>
                <wp:effectExtent l="0" t="0" r="26670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F71C0" id="Conector recto 5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75pt,11pt" to="629.1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" strokecolor="#828288 [3208]" strokeweight="1pt"/>
            </w:pict>
          </mc:Fallback>
        </mc:AlternateContent>
      </w:r>
      <w:r w:rsidRPr="007802CD">
        <w:t>Acceso al Sistema</w:t>
      </w:r>
    </w:p>
    <w:p w:rsidR="00663C51" w:rsidRPr="007802CD" w:rsidRDefault="00663C51" w:rsidP="00663C51">
      <w:pPr>
        <w:pStyle w:val="Sinespaciado"/>
        <w:spacing w:before="0" w:line="360" w:lineRule="auto"/>
        <w:jc w:val="both"/>
        <w:rPr>
          <w:lang w:val="es-PE"/>
        </w:rPr>
      </w:pPr>
    </w:p>
    <w:p w:rsidR="00663C51" w:rsidRPr="007802CD" w:rsidRDefault="00C36B12" w:rsidP="00663C51">
      <w:pPr>
        <w:pStyle w:val="Sinespaciado"/>
        <w:spacing w:before="0" w:line="360" w:lineRule="auto"/>
        <w:jc w:val="both"/>
        <w:rPr>
          <w:lang w:val="es-PE"/>
        </w:rPr>
      </w:pPr>
      <w:r w:rsidRPr="007802CD">
        <w:rPr>
          <w:lang w:val="es-PE"/>
        </w:rPr>
        <w:t xml:space="preserve">Para acceder a los módulos del sistema, </w:t>
      </w:r>
      <w:r w:rsidR="00663C51" w:rsidRPr="007802CD">
        <w:rPr>
          <w:lang w:val="es-PE"/>
        </w:rPr>
        <w:t xml:space="preserve">se le solicita al usuario ingresar los datos de autenticación que serán enviados al sistema para su respectiva autentificación. </w:t>
      </w:r>
    </w:p>
    <w:p w:rsidR="00C36B12" w:rsidRPr="007802CD" w:rsidRDefault="00C36B12" w:rsidP="00663C51">
      <w:pPr>
        <w:pStyle w:val="Sinespaciado"/>
        <w:spacing w:before="0" w:line="360" w:lineRule="auto"/>
        <w:jc w:val="both"/>
        <w:rPr>
          <w:lang w:val="es-PE"/>
        </w:rPr>
      </w:pPr>
    </w:p>
    <w:p w:rsidR="00C36B12" w:rsidRPr="007802CD" w:rsidRDefault="00C36B12" w:rsidP="00C36B12">
      <w:pPr>
        <w:pStyle w:val="Sinespaciado"/>
        <w:spacing w:before="0" w:line="360" w:lineRule="auto"/>
        <w:jc w:val="both"/>
        <w:rPr>
          <w:b/>
          <w:color w:val="04663B" w:themeColor="accent3" w:themeShade="80"/>
          <w:u w:val="single"/>
          <w:lang w:val="es-PE"/>
        </w:rPr>
      </w:pPr>
      <w:r w:rsidRPr="007802CD">
        <w:rPr>
          <w:b/>
          <w:color w:val="04663B" w:themeColor="accent3" w:themeShade="80"/>
          <w:u w:val="single"/>
          <w:lang w:val="es-PE"/>
        </w:rPr>
        <w:t>Pasos a Seguir</w:t>
      </w:r>
    </w:p>
    <w:p w:rsidR="00C36B12" w:rsidRPr="007802CD" w:rsidRDefault="00273456" w:rsidP="00C36B12">
      <w:pPr>
        <w:pStyle w:val="Sinespaciado"/>
        <w:numPr>
          <w:ilvl w:val="0"/>
          <w:numId w:val="7"/>
        </w:numPr>
        <w:spacing w:before="0" w:line="360" w:lineRule="auto"/>
        <w:jc w:val="both"/>
        <w:rPr>
          <w:lang w:val="es-PE"/>
        </w:rPr>
      </w:pPr>
      <w:r w:rsidRPr="007802CD">
        <w:rPr>
          <w:lang w:val="es-PE"/>
        </w:rPr>
        <w:t xml:space="preserve">Haga Click en </w:t>
      </w:r>
      <w:r w:rsidR="00157A14" w:rsidRPr="007802CD">
        <w:rPr>
          <w:noProof/>
          <w:lang w:val="es-PE" w:eastAsia="es-PE"/>
        </w:rPr>
        <w:drawing>
          <wp:inline distT="0" distB="0" distL="0" distR="0" wp14:anchorId="68E5856D" wp14:editId="60F307FC">
            <wp:extent cx="1095375" cy="323850"/>
            <wp:effectExtent l="0" t="0" r="9525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456" w:rsidRPr="007802CD" w:rsidRDefault="00AC662B" w:rsidP="00273456">
      <w:pPr>
        <w:pStyle w:val="Sinespaciado"/>
        <w:numPr>
          <w:ilvl w:val="0"/>
          <w:numId w:val="7"/>
        </w:numPr>
        <w:spacing w:before="0" w:line="360" w:lineRule="auto"/>
        <w:jc w:val="both"/>
        <w:rPr>
          <w:lang w:val="es-PE"/>
        </w:rPr>
      </w:pPr>
      <w:r w:rsidRPr="007802CD">
        <w:rPr>
          <w:lang w:val="es-PE"/>
        </w:rPr>
        <w:t>Ingrese</w:t>
      </w:r>
      <w:r w:rsidRPr="007802CD">
        <w:rPr>
          <w:lang w:val="es-PE"/>
        </w:rPr>
        <w:t xml:space="preserve"> </w:t>
      </w:r>
      <w:r w:rsidRPr="007802CD">
        <w:rPr>
          <w:i/>
          <w:lang w:val="es-PE"/>
        </w:rPr>
        <w:t xml:space="preserve">Nombre de </w:t>
      </w:r>
      <w:r w:rsidR="00DF4D7F" w:rsidRPr="007802CD">
        <w:rPr>
          <w:i/>
          <w:lang w:val="es-PE"/>
        </w:rPr>
        <w:t>Usuario</w:t>
      </w:r>
      <w:r w:rsidR="00DF4D7F" w:rsidRPr="007802CD">
        <w:rPr>
          <w:lang w:val="es-PE"/>
        </w:rPr>
        <w:t xml:space="preserve"> </w:t>
      </w:r>
      <w:r w:rsidRPr="007802CD">
        <w:rPr>
          <w:lang w:val="es-PE"/>
        </w:rPr>
        <w:t xml:space="preserve">y </w:t>
      </w:r>
      <w:r w:rsidR="00DF4D7F" w:rsidRPr="007802CD">
        <w:rPr>
          <w:i/>
          <w:lang w:val="es-PE"/>
        </w:rPr>
        <w:t>Contraseña</w:t>
      </w:r>
      <w:r w:rsidRPr="007802CD">
        <w:rPr>
          <w:lang w:val="es-PE"/>
        </w:rPr>
        <w:t>.</w:t>
      </w:r>
    </w:p>
    <w:p w:rsidR="00273456" w:rsidRPr="007802CD" w:rsidRDefault="00273456" w:rsidP="00273456">
      <w:pPr>
        <w:pStyle w:val="Sinespaciado"/>
        <w:numPr>
          <w:ilvl w:val="0"/>
          <w:numId w:val="8"/>
        </w:numPr>
        <w:spacing w:before="0" w:line="360" w:lineRule="auto"/>
        <w:jc w:val="both"/>
        <w:rPr>
          <w:lang w:val="es-PE"/>
        </w:rPr>
      </w:pPr>
      <w:r w:rsidRPr="007802CD">
        <w:rPr>
          <w:lang w:val="es-PE"/>
        </w:rPr>
        <w:t xml:space="preserve">Haga Click en </w:t>
      </w:r>
      <w:r w:rsidRPr="007802CD">
        <w:rPr>
          <w:noProof/>
          <w:lang w:val="es-PE" w:eastAsia="es-PE"/>
        </w:rPr>
        <w:drawing>
          <wp:inline distT="0" distB="0" distL="0" distR="0">
            <wp:extent cx="1108075" cy="36957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075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CA7" w:rsidRPr="007802CD" w:rsidRDefault="008F4CA7" w:rsidP="008F4CA7">
      <w:pPr>
        <w:pStyle w:val="Sinespaciado"/>
        <w:spacing w:before="0" w:line="360" w:lineRule="auto"/>
        <w:ind w:left="720"/>
        <w:jc w:val="both"/>
        <w:rPr>
          <w:lang w:val="es-PE"/>
        </w:rPr>
      </w:pPr>
    </w:p>
    <w:p w:rsidR="008F4CA7" w:rsidRPr="007802CD" w:rsidRDefault="008F4CA7" w:rsidP="008F4CA7">
      <w:pPr>
        <w:pStyle w:val="Sinespaciado"/>
        <w:spacing w:before="0" w:line="360" w:lineRule="auto"/>
        <w:jc w:val="center"/>
        <w:rPr>
          <w:lang w:val="es-PE"/>
        </w:rPr>
      </w:pPr>
      <w:r w:rsidRPr="007802CD">
        <w:rPr>
          <w:noProof/>
          <w:lang w:val="es-PE" w:eastAsia="es-PE"/>
        </w:rPr>
        <w:drawing>
          <wp:inline distT="0" distB="0" distL="0" distR="0" wp14:anchorId="083228F5" wp14:editId="23980940">
            <wp:extent cx="4248150" cy="3162300"/>
            <wp:effectExtent l="19050" t="19050" r="19050" b="1905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162300"/>
                    </a:xfrm>
                    <a:prstGeom prst="rect">
                      <a:avLst/>
                    </a:prstGeom>
                    <a:ln w="9525"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57A14" w:rsidRPr="007802CD" w:rsidRDefault="00157A14" w:rsidP="00663C51">
      <w:pPr>
        <w:pStyle w:val="Sinespaciado"/>
        <w:spacing w:before="0" w:line="360" w:lineRule="auto"/>
        <w:jc w:val="both"/>
        <w:rPr>
          <w:lang w:val="es-PE"/>
        </w:rPr>
      </w:pPr>
    </w:p>
    <w:p w:rsidR="00157A14" w:rsidRPr="007802CD" w:rsidRDefault="00157A14" w:rsidP="00AC62B7">
      <w:pPr>
        <w:pStyle w:val="Sinespaciado"/>
        <w:numPr>
          <w:ilvl w:val="0"/>
          <w:numId w:val="9"/>
        </w:numPr>
        <w:spacing w:before="0" w:line="360" w:lineRule="auto"/>
        <w:jc w:val="both"/>
        <w:rPr>
          <w:lang w:val="es-PE"/>
        </w:rPr>
      </w:pPr>
      <w:r w:rsidRPr="007802CD">
        <w:rPr>
          <w:lang w:val="es-PE"/>
        </w:rPr>
        <w:t xml:space="preserve">El sistema verificará el usuario y </w:t>
      </w:r>
      <w:r w:rsidRPr="007802CD">
        <w:rPr>
          <w:lang w:val="es-PE"/>
        </w:rPr>
        <w:t>contraseña</w:t>
      </w:r>
      <w:r w:rsidRPr="007802CD">
        <w:rPr>
          <w:lang w:val="es-PE"/>
        </w:rPr>
        <w:t xml:space="preserve"> ingresados, de ser correcta la verificación el usuario ingresará al sistema y podrá acceder a las opci</w:t>
      </w:r>
      <w:r w:rsidRPr="007802CD">
        <w:rPr>
          <w:lang w:val="es-PE"/>
        </w:rPr>
        <w:t>ones según su perfil de acceso.</w:t>
      </w:r>
    </w:p>
    <w:p w:rsidR="00AC62B7" w:rsidRPr="007802CD" w:rsidRDefault="00AC62B7" w:rsidP="00AC62B7">
      <w:pPr>
        <w:pStyle w:val="Sinespaciado"/>
        <w:spacing w:before="0" w:line="360" w:lineRule="auto"/>
        <w:jc w:val="both"/>
        <w:rPr>
          <w:lang w:val="es-PE"/>
        </w:rPr>
      </w:pPr>
    </w:p>
    <w:p w:rsidR="00AC62B7" w:rsidRPr="007802CD" w:rsidRDefault="00157A14" w:rsidP="00B61182">
      <w:pPr>
        <w:pStyle w:val="Sinespaciado"/>
        <w:numPr>
          <w:ilvl w:val="0"/>
          <w:numId w:val="9"/>
        </w:numPr>
        <w:spacing w:before="0" w:line="360" w:lineRule="auto"/>
        <w:jc w:val="both"/>
        <w:rPr>
          <w:lang w:val="es-PE"/>
        </w:rPr>
      </w:pPr>
      <w:r w:rsidRPr="007802CD">
        <w:rPr>
          <w:lang w:val="es-PE"/>
        </w:rPr>
        <w:t>En el caso de ingreso de datos incorrectos el sistema mostrará un mensaje de error</w:t>
      </w:r>
      <w:r w:rsidR="00AC62B7" w:rsidRPr="007802CD">
        <w:rPr>
          <w:lang w:val="es-PE"/>
        </w:rPr>
        <w:t xml:space="preserve"> donde advierte el llenado de todos los campos requeridos.</w:t>
      </w:r>
      <w:r w:rsidR="00AC62B7" w:rsidRPr="007802CD">
        <w:rPr>
          <w:lang w:val="es-PE"/>
        </w:rPr>
        <w:br w:type="page"/>
      </w:r>
    </w:p>
    <w:p w:rsidR="00906868" w:rsidRPr="007802CD" w:rsidRDefault="00906868" w:rsidP="00906868">
      <w:pPr>
        <w:pStyle w:val="Ttulo1"/>
        <w:ind w:left="0" w:hanging="142"/>
      </w:pPr>
      <w:r w:rsidRPr="007802CD"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C34221" wp14:editId="74CCA95A">
                <wp:simplePos x="0" y="0"/>
                <wp:positionH relativeFrom="column">
                  <wp:posOffset>1978269</wp:posOffset>
                </wp:positionH>
                <wp:positionV relativeFrom="paragraph">
                  <wp:posOffset>139456</wp:posOffset>
                </wp:positionV>
                <wp:extent cx="6012180" cy="0"/>
                <wp:effectExtent l="0" t="0" r="26670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94229" id="Conector recto 5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75pt,11pt" to="629.1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" strokecolor="#828288 [3208]" strokeweight="1pt"/>
            </w:pict>
          </mc:Fallback>
        </mc:AlternateContent>
      </w:r>
      <w:r w:rsidRPr="007802CD">
        <w:t>Registrar Cliente</w:t>
      </w:r>
    </w:p>
    <w:p w:rsidR="00906868" w:rsidRPr="007802CD" w:rsidRDefault="00906868" w:rsidP="00906868">
      <w:pPr>
        <w:pStyle w:val="Sinespaciado"/>
        <w:spacing w:before="0" w:line="360" w:lineRule="auto"/>
        <w:jc w:val="both"/>
        <w:rPr>
          <w:lang w:val="es-PE"/>
        </w:rPr>
      </w:pPr>
    </w:p>
    <w:p w:rsidR="00906868" w:rsidRPr="007802CD" w:rsidRDefault="00906868" w:rsidP="00906868">
      <w:pPr>
        <w:pStyle w:val="Sinespaciado"/>
        <w:spacing w:before="0" w:line="360" w:lineRule="auto"/>
        <w:jc w:val="both"/>
        <w:rPr>
          <w:lang w:val="es-PE"/>
        </w:rPr>
      </w:pPr>
      <w:r w:rsidRPr="007802CD">
        <w:rPr>
          <w:lang w:val="es-PE"/>
        </w:rPr>
        <w:t xml:space="preserve">Para </w:t>
      </w:r>
      <w:r w:rsidR="00D607C5" w:rsidRPr="007802CD">
        <w:rPr>
          <w:lang w:val="es-PE"/>
        </w:rPr>
        <w:t xml:space="preserve">registra un cliente  nuevo en la base de datos del </w:t>
      </w:r>
      <w:r w:rsidRPr="007802CD">
        <w:rPr>
          <w:lang w:val="es-PE"/>
        </w:rPr>
        <w:t xml:space="preserve">sistema, </w:t>
      </w:r>
      <w:r w:rsidR="00D607C5" w:rsidRPr="007802CD">
        <w:rPr>
          <w:lang w:val="es-PE"/>
        </w:rPr>
        <w:t>siga los siguiente pasos</w:t>
      </w:r>
      <w:r w:rsidRPr="007802CD">
        <w:rPr>
          <w:lang w:val="es-PE"/>
        </w:rPr>
        <w:t xml:space="preserve">. </w:t>
      </w:r>
    </w:p>
    <w:p w:rsidR="00754419" w:rsidRPr="007802CD" w:rsidRDefault="00754419" w:rsidP="00906868">
      <w:pPr>
        <w:pStyle w:val="Sinespaciado"/>
        <w:spacing w:before="0" w:line="360" w:lineRule="auto"/>
        <w:jc w:val="both"/>
        <w:rPr>
          <w:b/>
          <w:color w:val="04663B" w:themeColor="accent3" w:themeShade="80"/>
          <w:u w:val="single"/>
          <w:lang w:val="es-PE"/>
        </w:rPr>
      </w:pPr>
    </w:p>
    <w:p w:rsidR="00906868" w:rsidRPr="007802CD" w:rsidRDefault="00906868" w:rsidP="00906868">
      <w:pPr>
        <w:pStyle w:val="Sinespaciado"/>
        <w:spacing w:before="0" w:line="360" w:lineRule="auto"/>
        <w:jc w:val="both"/>
        <w:rPr>
          <w:b/>
          <w:color w:val="04663B" w:themeColor="accent3" w:themeShade="80"/>
          <w:u w:val="single"/>
          <w:lang w:val="es-PE"/>
        </w:rPr>
      </w:pPr>
      <w:r w:rsidRPr="007802CD">
        <w:rPr>
          <w:b/>
          <w:color w:val="04663B" w:themeColor="accent3" w:themeShade="80"/>
          <w:u w:val="single"/>
          <w:lang w:val="es-PE"/>
        </w:rPr>
        <w:t>Pasos a Seguir</w:t>
      </w:r>
    </w:p>
    <w:p w:rsidR="00906868" w:rsidRPr="007802CD" w:rsidRDefault="00906868" w:rsidP="00906868">
      <w:pPr>
        <w:pStyle w:val="Sinespaciado"/>
        <w:numPr>
          <w:ilvl w:val="0"/>
          <w:numId w:val="7"/>
        </w:numPr>
        <w:spacing w:before="0" w:line="360" w:lineRule="auto"/>
        <w:jc w:val="both"/>
        <w:rPr>
          <w:lang w:val="es-PE"/>
        </w:rPr>
      </w:pPr>
      <w:r w:rsidRPr="007802CD">
        <w:rPr>
          <w:lang w:val="es-PE"/>
        </w:rPr>
        <w:t xml:space="preserve">Haga Click en </w:t>
      </w:r>
      <w:r w:rsidR="00754419" w:rsidRPr="007802CD">
        <w:rPr>
          <w:noProof/>
          <w:lang w:val="es-PE" w:eastAsia="es-PE"/>
        </w:rPr>
        <w:drawing>
          <wp:inline distT="0" distB="0" distL="0" distR="0" wp14:anchorId="6A5CC508" wp14:editId="484EED19">
            <wp:extent cx="1178170" cy="474785"/>
            <wp:effectExtent l="0" t="0" r="3175" b="190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4206" b="63616"/>
                    <a:stretch/>
                  </pic:blipFill>
                  <pic:spPr bwMode="auto">
                    <a:xfrm>
                      <a:off x="0" y="0"/>
                      <a:ext cx="1178170" cy="47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4419" w:rsidRPr="007802CD" w:rsidRDefault="00754419" w:rsidP="00906868">
      <w:pPr>
        <w:pStyle w:val="Sinespaciado"/>
        <w:numPr>
          <w:ilvl w:val="0"/>
          <w:numId w:val="7"/>
        </w:numPr>
        <w:spacing w:before="0" w:line="360" w:lineRule="auto"/>
        <w:jc w:val="both"/>
        <w:rPr>
          <w:lang w:val="es-PE"/>
        </w:rPr>
      </w:pPr>
      <w:r w:rsidRPr="007802CD">
        <w:rPr>
          <w:lang w:val="es-PE"/>
        </w:rPr>
        <w:t xml:space="preserve">Luego Click en </w:t>
      </w:r>
      <w:r w:rsidRPr="007802CD">
        <w:rPr>
          <w:noProof/>
          <w:lang w:val="es-PE" w:eastAsia="es-PE"/>
        </w:rPr>
        <w:drawing>
          <wp:inline distT="0" distB="0" distL="0" distR="0" wp14:anchorId="7F7A2D1F" wp14:editId="179E06D9">
            <wp:extent cx="1723293" cy="394970"/>
            <wp:effectExtent l="19050" t="19050" r="10795" b="2413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7075" r="3650" b="32622"/>
                    <a:stretch/>
                  </pic:blipFill>
                  <pic:spPr bwMode="auto">
                    <a:xfrm>
                      <a:off x="0" y="0"/>
                      <a:ext cx="1725339" cy="395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4419" w:rsidRPr="007802CD" w:rsidRDefault="00754419" w:rsidP="00754419">
      <w:pPr>
        <w:pStyle w:val="Sinespaciado"/>
        <w:spacing w:before="0" w:line="360" w:lineRule="auto"/>
        <w:ind w:left="720"/>
        <w:jc w:val="both"/>
        <w:rPr>
          <w:lang w:val="es-PE"/>
        </w:rPr>
      </w:pPr>
      <w:r w:rsidRPr="007802CD">
        <w:rPr>
          <w:lang w:val="es-PE"/>
        </w:rPr>
        <w:t xml:space="preserve">(También puede ingresar desde la lista de clientes haciendo Click en </w:t>
      </w:r>
      <w:r w:rsidRPr="007802CD">
        <w:rPr>
          <w:noProof/>
          <w:lang w:val="es-PE" w:eastAsia="es-PE"/>
        </w:rPr>
        <w:drawing>
          <wp:inline distT="0" distB="0" distL="0" distR="0" wp14:anchorId="4AD83BD4" wp14:editId="3B37E73D">
            <wp:extent cx="1685925" cy="466725"/>
            <wp:effectExtent l="0" t="0" r="9525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2CD">
        <w:rPr>
          <w:lang w:val="es-PE"/>
        </w:rPr>
        <w:t xml:space="preserve"> )</w:t>
      </w:r>
    </w:p>
    <w:p w:rsidR="00906868" w:rsidRPr="007802CD" w:rsidRDefault="00754419" w:rsidP="00906868">
      <w:pPr>
        <w:pStyle w:val="Sinespaciado"/>
        <w:numPr>
          <w:ilvl w:val="0"/>
          <w:numId w:val="7"/>
        </w:numPr>
        <w:spacing w:before="0" w:line="360" w:lineRule="auto"/>
        <w:jc w:val="both"/>
        <w:rPr>
          <w:lang w:val="es-PE"/>
        </w:rPr>
      </w:pPr>
      <w:r w:rsidRPr="007802CD">
        <w:rPr>
          <w:lang w:val="es-PE"/>
        </w:rPr>
        <w:t>Se mostrara la siguiente interfaz para registrar un cliente.</w:t>
      </w:r>
    </w:p>
    <w:p w:rsidR="00754419" w:rsidRPr="007802CD" w:rsidRDefault="00754419" w:rsidP="00754419">
      <w:pPr>
        <w:pStyle w:val="Sinespaciado"/>
        <w:spacing w:before="0" w:line="360" w:lineRule="auto"/>
        <w:ind w:left="720"/>
        <w:jc w:val="both"/>
        <w:rPr>
          <w:sz w:val="14"/>
          <w:lang w:val="es-PE"/>
        </w:rPr>
      </w:pPr>
    </w:p>
    <w:p w:rsidR="00754419" w:rsidRPr="007802CD" w:rsidRDefault="00754419" w:rsidP="00754419">
      <w:pPr>
        <w:pStyle w:val="Sinespaciado"/>
        <w:spacing w:before="0" w:line="360" w:lineRule="auto"/>
        <w:ind w:left="720"/>
        <w:jc w:val="center"/>
        <w:rPr>
          <w:lang w:val="es-PE"/>
        </w:rPr>
      </w:pPr>
      <w:r w:rsidRPr="007802CD">
        <w:rPr>
          <w:noProof/>
          <w:lang w:val="es-PE" w:eastAsia="es-PE"/>
        </w:rPr>
        <w:drawing>
          <wp:inline distT="0" distB="0" distL="0" distR="0" wp14:anchorId="7EF0F6C6" wp14:editId="6D82C7AB">
            <wp:extent cx="5099539" cy="4092268"/>
            <wp:effectExtent l="19050" t="19050" r="25400" b="2286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7804" cy="4114950"/>
                    </a:xfrm>
                    <a:prstGeom prst="rect">
                      <a:avLst/>
                    </a:prstGeom>
                    <a:ln w="9525"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7802CD">
        <w:rPr>
          <w:lang w:val="es-PE"/>
        </w:rPr>
        <w:br w:type="page"/>
      </w:r>
    </w:p>
    <w:p w:rsidR="00754419" w:rsidRPr="007802CD" w:rsidRDefault="00754419" w:rsidP="00754419">
      <w:pPr>
        <w:pStyle w:val="Sinespaciado"/>
        <w:spacing w:before="0" w:line="360" w:lineRule="auto"/>
        <w:ind w:left="720"/>
        <w:jc w:val="both"/>
        <w:rPr>
          <w:lang w:val="es-PE"/>
        </w:rPr>
      </w:pPr>
    </w:p>
    <w:p w:rsidR="00906868" w:rsidRPr="007802CD" w:rsidRDefault="00754419" w:rsidP="00754419">
      <w:pPr>
        <w:pStyle w:val="Sinespaciado"/>
        <w:numPr>
          <w:ilvl w:val="0"/>
          <w:numId w:val="7"/>
        </w:numPr>
        <w:spacing w:before="0" w:line="360" w:lineRule="auto"/>
        <w:jc w:val="both"/>
        <w:rPr>
          <w:lang w:val="es-PE"/>
        </w:rPr>
      </w:pPr>
      <w:r w:rsidRPr="007802CD">
        <w:rPr>
          <w:lang w:val="es-PE"/>
        </w:rPr>
        <w:t xml:space="preserve">Seleccione el </w:t>
      </w:r>
      <w:r w:rsidR="00B66BA0" w:rsidRPr="007802CD">
        <w:rPr>
          <w:lang w:val="es-PE"/>
        </w:rPr>
        <w:t xml:space="preserve">Tipo </w:t>
      </w:r>
      <w:r w:rsidRPr="007802CD">
        <w:rPr>
          <w:lang w:val="es-PE"/>
        </w:rPr>
        <w:t xml:space="preserve">de Documento. Tipo: </w:t>
      </w:r>
      <w:r w:rsidRPr="007802CD">
        <w:rPr>
          <w:b/>
          <w:lang w:val="es-PE"/>
        </w:rPr>
        <w:t>DNI</w:t>
      </w:r>
      <w:r w:rsidRPr="007802CD">
        <w:rPr>
          <w:lang w:val="es-PE"/>
        </w:rPr>
        <w:t xml:space="preserve"> tiene 8 dígitos, mientras que Tipo: </w:t>
      </w:r>
      <w:r w:rsidRPr="007802CD">
        <w:rPr>
          <w:b/>
          <w:lang w:val="es-PE"/>
        </w:rPr>
        <w:t>RUC</w:t>
      </w:r>
      <w:r w:rsidRPr="007802CD">
        <w:rPr>
          <w:lang w:val="es-PE"/>
        </w:rPr>
        <w:t xml:space="preserve"> tiene 11 dígitos. </w:t>
      </w:r>
    </w:p>
    <w:p w:rsidR="00B66BA0" w:rsidRPr="007802CD" w:rsidRDefault="00B66BA0" w:rsidP="00754419">
      <w:pPr>
        <w:pStyle w:val="Sinespaciado"/>
        <w:numPr>
          <w:ilvl w:val="0"/>
          <w:numId w:val="7"/>
        </w:numPr>
        <w:spacing w:before="0" w:line="360" w:lineRule="auto"/>
        <w:jc w:val="both"/>
        <w:rPr>
          <w:lang w:val="es-PE"/>
        </w:rPr>
      </w:pPr>
      <w:r w:rsidRPr="007802CD">
        <w:rPr>
          <w:lang w:val="es-PE"/>
        </w:rPr>
        <w:t>Ingrese el Número de Documento con el número de cifras requerido de acuerdo al Tipo de Documento.</w:t>
      </w:r>
    </w:p>
    <w:p w:rsidR="00DB6483" w:rsidRPr="007802CD" w:rsidRDefault="00DB6483" w:rsidP="00DB6483">
      <w:pPr>
        <w:pStyle w:val="Sinespaciado"/>
        <w:numPr>
          <w:ilvl w:val="0"/>
          <w:numId w:val="7"/>
        </w:numPr>
        <w:spacing w:before="0" w:line="360" w:lineRule="auto"/>
        <w:jc w:val="both"/>
        <w:rPr>
          <w:lang w:val="es-PE"/>
        </w:rPr>
      </w:pPr>
      <w:r w:rsidRPr="007802CD">
        <w:rPr>
          <w:lang w:val="es-PE"/>
        </w:rPr>
        <w:t xml:space="preserve">Ingrese los datos que se solicitan a continuación de acuerdo al tipo de </w:t>
      </w:r>
      <w:r w:rsidRPr="007802CD">
        <w:rPr>
          <w:lang w:val="es-PE"/>
        </w:rPr>
        <w:t>Documento.</w:t>
      </w:r>
    </w:p>
    <w:p w:rsidR="00DB6483" w:rsidRPr="007802CD" w:rsidRDefault="00DB6483" w:rsidP="00DB6483">
      <w:pPr>
        <w:pStyle w:val="Sinespaciado"/>
        <w:spacing w:before="0" w:line="360" w:lineRule="auto"/>
        <w:ind w:left="720"/>
        <w:jc w:val="both"/>
        <w:rPr>
          <w:lang w:val="es-PE"/>
        </w:rPr>
      </w:pPr>
    </w:p>
    <w:p w:rsidR="005C63D6" w:rsidRPr="007802CD" w:rsidRDefault="005C63D6" w:rsidP="00DB6483">
      <w:pPr>
        <w:pStyle w:val="Sinespaciado"/>
        <w:spacing w:before="0" w:line="360" w:lineRule="auto"/>
        <w:ind w:left="720"/>
        <w:jc w:val="both"/>
        <w:rPr>
          <w:lang w:val="es-PE"/>
        </w:rPr>
        <w:sectPr w:rsidR="005C63D6" w:rsidRPr="007802CD" w:rsidSect="00470EA8">
          <w:headerReference w:type="default" r:id="rId18"/>
          <w:footerReference w:type="default" r:id="rId19"/>
          <w:pgSz w:w="15309" w:h="15309" w:code="9"/>
          <w:pgMar w:top="1418" w:right="1440" w:bottom="1418" w:left="1440" w:header="720" w:footer="720" w:gutter="0"/>
          <w:pgNumType w:start="0"/>
          <w:cols w:space="720"/>
          <w:titlePg/>
          <w:docGrid w:linePitch="299"/>
        </w:sectPr>
      </w:pPr>
    </w:p>
    <w:p w:rsidR="00DB6483" w:rsidRPr="007802CD" w:rsidRDefault="00DB6483" w:rsidP="00DB6483">
      <w:pPr>
        <w:pStyle w:val="Sinespaciado"/>
        <w:spacing w:before="0" w:line="360" w:lineRule="auto"/>
        <w:ind w:left="720"/>
        <w:jc w:val="both"/>
        <w:rPr>
          <w:lang w:val="es-PE"/>
        </w:rPr>
      </w:pPr>
      <w:r w:rsidRPr="007802CD">
        <w:rPr>
          <w:noProof/>
          <w:lang w:val="es-PE" w:eastAsia="es-PE"/>
        </w:rPr>
        <w:lastRenderedPageBreak/>
        <w:drawing>
          <wp:inline distT="0" distB="0" distL="0" distR="0" wp14:anchorId="06085262" wp14:editId="4296E1BE">
            <wp:extent cx="2790825" cy="1495425"/>
            <wp:effectExtent l="0" t="0" r="9525" b="952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83" w:rsidRPr="007802CD" w:rsidRDefault="00DB6483" w:rsidP="00DB6483">
      <w:pPr>
        <w:pStyle w:val="Sinespaciado"/>
        <w:spacing w:before="0" w:line="360" w:lineRule="auto"/>
        <w:ind w:left="720"/>
        <w:jc w:val="both"/>
        <w:rPr>
          <w:lang w:val="es-PE"/>
        </w:rPr>
      </w:pPr>
      <w:r w:rsidRPr="007802CD">
        <w:rPr>
          <w:noProof/>
          <w:lang w:val="es-PE" w:eastAsia="es-PE"/>
        </w:rPr>
        <w:drawing>
          <wp:inline distT="0" distB="0" distL="0" distR="0" wp14:anchorId="0240C1F6" wp14:editId="79095B9E">
            <wp:extent cx="3476625" cy="3672254"/>
            <wp:effectExtent l="0" t="0" r="0" b="444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648"/>
                    <a:stretch/>
                  </pic:blipFill>
                  <pic:spPr bwMode="auto">
                    <a:xfrm>
                      <a:off x="0" y="0"/>
                      <a:ext cx="3476625" cy="3672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483" w:rsidRPr="007802CD" w:rsidRDefault="00DB6483" w:rsidP="00DB6483">
      <w:pPr>
        <w:pStyle w:val="Sinespaciado"/>
        <w:spacing w:before="0" w:line="360" w:lineRule="auto"/>
        <w:jc w:val="both"/>
        <w:rPr>
          <w:lang w:val="es-PE"/>
        </w:rPr>
      </w:pPr>
      <w:r w:rsidRPr="007802CD">
        <w:rPr>
          <w:noProof/>
          <w:lang w:val="es-PE" w:eastAsia="es-PE"/>
        </w:rPr>
        <w:lastRenderedPageBreak/>
        <w:drawing>
          <wp:inline distT="0" distB="0" distL="0" distR="0" wp14:anchorId="58040649" wp14:editId="07745D0E">
            <wp:extent cx="2819400" cy="1485900"/>
            <wp:effectExtent l="0" t="0" r="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83" w:rsidRPr="007802CD" w:rsidRDefault="00DB6483" w:rsidP="00DB6483">
      <w:pPr>
        <w:pStyle w:val="Sinespaciado"/>
        <w:spacing w:before="0" w:line="360" w:lineRule="auto"/>
        <w:jc w:val="both"/>
        <w:rPr>
          <w:lang w:val="es-PE"/>
        </w:rPr>
        <w:sectPr w:rsidR="00DB6483" w:rsidRPr="007802CD" w:rsidSect="00DB6483">
          <w:type w:val="continuous"/>
          <w:pgSz w:w="15309" w:h="15309" w:code="9"/>
          <w:pgMar w:top="1418" w:right="1440" w:bottom="1418" w:left="1440" w:header="720" w:footer="720" w:gutter="0"/>
          <w:pgNumType w:start="0"/>
          <w:cols w:num="2" w:space="720"/>
          <w:titlePg/>
          <w:docGrid w:linePitch="299"/>
        </w:sectPr>
      </w:pPr>
      <w:r w:rsidRPr="007802CD">
        <w:rPr>
          <w:noProof/>
          <w:lang w:val="es-PE" w:eastAsia="es-PE"/>
        </w:rPr>
        <w:drawing>
          <wp:inline distT="0" distB="0" distL="0" distR="0" wp14:anchorId="7ADE0AB4" wp14:editId="54FADA0F">
            <wp:extent cx="3457575" cy="3514725"/>
            <wp:effectExtent l="0" t="0" r="9525" b="9525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BAC" w:rsidRPr="007802CD" w:rsidRDefault="00871BAC" w:rsidP="00871BAC">
      <w:pPr>
        <w:pStyle w:val="Sinespaciado"/>
        <w:numPr>
          <w:ilvl w:val="0"/>
          <w:numId w:val="7"/>
        </w:numPr>
        <w:spacing w:before="0" w:line="360" w:lineRule="auto"/>
        <w:jc w:val="both"/>
        <w:rPr>
          <w:lang w:val="es-PE"/>
        </w:rPr>
      </w:pPr>
      <w:r w:rsidRPr="007802CD">
        <w:rPr>
          <w:lang w:val="es-PE"/>
        </w:rPr>
        <w:lastRenderedPageBreak/>
        <w:t xml:space="preserve">Haga Click en </w:t>
      </w:r>
      <w:r w:rsidRPr="007802CD">
        <w:rPr>
          <w:noProof/>
          <w:lang w:val="es-PE" w:eastAsia="es-PE"/>
        </w:rPr>
        <w:drawing>
          <wp:inline distT="0" distB="0" distL="0" distR="0" wp14:anchorId="5C97990C" wp14:editId="40E5029E">
            <wp:extent cx="914400" cy="428625"/>
            <wp:effectExtent l="0" t="0" r="0" b="952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BAC" w:rsidRPr="007802CD" w:rsidRDefault="00871BAC">
      <w:r w:rsidRPr="007802CD">
        <w:br w:type="page"/>
      </w:r>
    </w:p>
    <w:p w:rsidR="00871BAC" w:rsidRPr="007802CD" w:rsidRDefault="00871BAC" w:rsidP="00871BAC">
      <w:pPr>
        <w:pStyle w:val="Sinespaciado"/>
        <w:spacing w:before="0" w:line="360" w:lineRule="auto"/>
        <w:ind w:left="720"/>
        <w:jc w:val="both"/>
        <w:rPr>
          <w:lang w:val="es-PE"/>
        </w:rPr>
      </w:pPr>
    </w:p>
    <w:p w:rsidR="00871BAC" w:rsidRPr="007802CD" w:rsidRDefault="00871BAC" w:rsidP="00871BAC">
      <w:pPr>
        <w:pStyle w:val="Sinespaciado"/>
        <w:numPr>
          <w:ilvl w:val="0"/>
          <w:numId w:val="7"/>
        </w:numPr>
        <w:spacing w:before="0" w:line="360" w:lineRule="auto"/>
        <w:jc w:val="both"/>
        <w:rPr>
          <w:lang w:val="es-PE"/>
        </w:rPr>
      </w:pPr>
      <w:r w:rsidRPr="007802CD">
        <w:rPr>
          <w:lang w:val="es-PE"/>
        </w:rPr>
        <w:t>El sistema le mostrara un mensaje de verificación.</w:t>
      </w:r>
    </w:p>
    <w:p w:rsidR="00871BAC" w:rsidRPr="007802CD" w:rsidRDefault="00871BAC" w:rsidP="00871BAC">
      <w:pPr>
        <w:pStyle w:val="Sinespaciado"/>
        <w:spacing w:before="0" w:line="360" w:lineRule="auto"/>
        <w:ind w:left="720"/>
        <w:jc w:val="both"/>
        <w:rPr>
          <w:lang w:val="es-PE"/>
        </w:rPr>
      </w:pPr>
      <w:r w:rsidRPr="007802CD">
        <w:rPr>
          <w:noProof/>
          <w:lang w:val="es-PE" w:eastAsia="es-PE"/>
        </w:rPr>
        <w:drawing>
          <wp:inline distT="0" distB="0" distL="0" distR="0" wp14:anchorId="33597382" wp14:editId="678F0C60">
            <wp:extent cx="4362450" cy="1638300"/>
            <wp:effectExtent l="0" t="0" r="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78F" w:rsidRPr="007802CD" w:rsidRDefault="00CF678F" w:rsidP="00871BAC">
      <w:pPr>
        <w:pStyle w:val="Sinespaciado"/>
        <w:spacing w:before="0" w:line="360" w:lineRule="auto"/>
        <w:ind w:left="720"/>
        <w:jc w:val="both"/>
        <w:rPr>
          <w:lang w:val="es-PE"/>
        </w:rPr>
      </w:pPr>
    </w:p>
    <w:p w:rsidR="00871BAC" w:rsidRPr="007802CD" w:rsidRDefault="00871BAC" w:rsidP="00871BAC">
      <w:pPr>
        <w:pStyle w:val="Sinespaciado"/>
        <w:numPr>
          <w:ilvl w:val="0"/>
          <w:numId w:val="7"/>
        </w:numPr>
        <w:spacing w:before="0" w:line="360" w:lineRule="auto"/>
        <w:jc w:val="both"/>
        <w:rPr>
          <w:lang w:val="es-PE"/>
        </w:rPr>
      </w:pPr>
      <w:r w:rsidRPr="007802CD">
        <w:rPr>
          <w:lang w:val="es-PE"/>
        </w:rPr>
        <w:t xml:space="preserve">Haga Click en </w:t>
      </w:r>
      <w:r w:rsidR="00CF678F" w:rsidRPr="007802CD">
        <w:rPr>
          <w:lang w:val="es-PE"/>
        </w:rPr>
        <w:t>Aceptar</w:t>
      </w:r>
      <w:r w:rsidRPr="007802CD">
        <w:rPr>
          <w:lang w:val="es-PE"/>
        </w:rPr>
        <w:t>.</w:t>
      </w:r>
    </w:p>
    <w:p w:rsidR="00906868" w:rsidRPr="007802CD" w:rsidRDefault="00906868" w:rsidP="00906868">
      <w:pPr>
        <w:pStyle w:val="Sinespaciado"/>
        <w:spacing w:before="0" w:line="360" w:lineRule="auto"/>
        <w:jc w:val="both"/>
        <w:rPr>
          <w:lang w:val="es-PE"/>
        </w:rPr>
      </w:pPr>
    </w:p>
    <w:p w:rsidR="00CF678F" w:rsidRPr="007802CD" w:rsidRDefault="00A84A6C" w:rsidP="007802CD">
      <w:pPr>
        <w:pStyle w:val="Sinespaciado"/>
        <w:spacing w:before="0" w:line="480" w:lineRule="auto"/>
        <w:jc w:val="both"/>
        <w:rPr>
          <w:b/>
          <w:i/>
          <w:u w:val="single"/>
          <w:lang w:val="es-PE"/>
        </w:rPr>
      </w:pPr>
      <w:r w:rsidRPr="007802CD">
        <w:rPr>
          <w:b/>
          <w:i/>
          <w:u w:val="single"/>
          <w:lang w:val="es-PE"/>
        </w:rPr>
        <w:t>Funcionalidades</w:t>
      </w:r>
    </w:p>
    <w:p w:rsidR="003C2BF2" w:rsidRPr="007802CD" w:rsidRDefault="00906868" w:rsidP="00906868">
      <w:pPr>
        <w:pStyle w:val="Sinespaciado"/>
        <w:numPr>
          <w:ilvl w:val="0"/>
          <w:numId w:val="9"/>
        </w:numPr>
        <w:spacing w:before="0" w:line="360" w:lineRule="auto"/>
        <w:jc w:val="both"/>
        <w:rPr>
          <w:lang w:val="es-PE"/>
        </w:rPr>
      </w:pPr>
      <w:r w:rsidRPr="007802CD">
        <w:rPr>
          <w:lang w:val="es-PE"/>
        </w:rPr>
        <w:t xml:space="preserve">En el caso de ingreso de datos </w:t>
      </w:r>
      <w:r w:rsidR="003C2BF2" w:rsidRPr="007802CD">
        <w:rPr>
          <w:lang w:val="es-PE"/>
        </w:rPr>
        <w:t>faltantes</w:t>
      </w:r>
      <w:r w:rsidRPr="007802CD">
        <w:rPr>
          <w:lang w:val="es-PE"/>
        </w:rPr>
        <w:t xml:space="preserve"> el sistema mostrará un mensaje de error donde advierte el llenado de todos los campos requeridos.</w:t>
      </w:r>
    </w:p>
    <w:p w:rsidR="007802CD" w:rsidRPr="007802CD" w:rsidRDefault="007802CD" w:rsidP="007802CD">
      <w:pPr>
        <w:pStyle w:val="Sinespaciado"/>
        <w:spacing w:before="0" w:line="360" w:lineRule="auto"/>
        <w:ind w:left="720"/>
        <w:jc w:val="both"/>
        <w:rPr>
          <w:lang w:val="es-PE"/>
        </w:rPr>
      </w:pPr>
    </w:p>
    <w:p w:rsidR="003C2BF2" w:rsidRPr="007802CD" w:rsidRDefault="003C2BF2" w:rsidP="003C2BF2">
      <w:pPr>
        <w:pStyle w:val="Sinespaciado"/>
        <w:numPr>
          <w:ilvl w:val="0"/>
          <w:numId w:val="9"/>
        </w:numPr>
        <w:spacing w:before="0" w:line="360" w:lineRule="auto"/>
        <w:jc w:val="both"/>
        <w:rPr>
          <w:lang w:val="es-PE"/>
        </w:rPr>
      </w:pPr>
      <w:r w:rsidRPr="007802CD">
        <w:rPr>
          <w:lang w:val="es-PE"/>
        </w:rPr>
        <w:t xml:space="preserve">En el caso de ingreso de datos incorrectos el sistema mostrará un mensaje de error donde advierte </w:t>
      </w:r>
      <w:r w:rsidRPr="007802CD">
        <w:rPr>
          <w:lang w:val="es-PE"/>
        </w:rPr>
        <w:t>el error que se debe arreflar para poder continuar con la operación</w:t>
      </w:r>
      <w:r w:rsidRPr="007802CD">
        <w:rPr>
          <w:lang w:val="es-PE"/>
        </w:rPr>
        <w:t>.</w:t>
      </w:r>
    </w:p>
    <w:p w:rsidR="003C2BF2" w:rsidRPr="007802CD" w:rsidRDefault="00DC1CC0" w:rsidP="00906868">
      <w:pPr>
        <w:pStyle w:val="Sinespaciado"/>
        <w:numPr>
          <w:ilvl w:val="0"/>
          <w:numId w:val="9"/>
        </w:numPr>
        <w:spacing w:before="0" w:line="360" w:lineRule="auto"/>
        <w:jc w:val="both"/>
        <w:rPr>
          <w:lang w:val="es-PE"/>
        </w:rPr>
      </w:pPr>
      <w:r w:rsidRPr="007802CD">
        <w:rPr>
          <w:lang w:val="es-PE"/>
        </w:rPr>
        <w:t>Para cancelar el registro, haga</w:t>
      </w:r>
      <w:r w:rsidR="00604FBB" w:rsidRPr="007802CD">
        <w:rPr>
          <w:lang w:val="es-PE"/>
        </w:rPr>
        <w:t xml:space="preserve"> Click en </w:t>
      </w:r>
      <w:r w:rsidR="00604FBB" w:rsidRPr="007802CD">
        <w:rPr>
          <w:noProof/>
          <w:lang w:val="es-PE" w:eastAsia="es-PE"/>
        </w:rPr>
        <w:drawing>
          <wp:inline distT="0" distB="0" distL="0" distR="0" wp14:anchorId="0F47A377" wp14:editId="3A61C337">
            <wp:extent cx="866775" cy="447675"/>
            <wp:effectExtent l="0" t="0" r="9525" b="9525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FBB" w:rsidRPr="007802CD">
        <w:rPr>
          <w:lang w:val="es-PE"/>
        </w:rPr>
        <w:t>y le mostrara el siguiente mensaje.</w:t>
      </w:r>
    </w:p>
    <w:p w:rsidR="00604FBB" w:rsidRPr="007802CD" w:rsidRDefault="00604FBB" w:rsidP="00604FBB">
      <w:pPr>
        <w:pStyle w:val="Sinespaciado"/>
        <w:spacing w:before="0" w:line="360" w:lineRule="auto"/>
        <w:ind w:left="720"/>
        <w:jc w:val="both"/>
        <w:rPr>
          <w:lang w:val="es-PE"/>
        </w:rPr>
      </w:pPr>
      <w:r w:rsidRPr="007802CD">
        <w:rPr>
          <w:noProof/>
          <w:lang w:val="es-PE" w:eastAsia="es-PE"/>
        </w:rPr>
        <w:drawing>
          <wp:inline distT="0" distB="0" distL="0" distR="0" wp14:anchorId="60FAC85B" wp14:editId="5CFE08F6">
            <wp:extent cx="4371975" cy="1628775"/>
            <wp:effectExtent l="0" t="0" r="9525" b="952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6C" w:rsidRPr="007802CD" w:rsidRDefault="00604FBB" w:rsidP="00604FBB">
      <w:pPr>
        <w:pStyle w:val="Sinespaciado"/>
        <w:spacing w:before="0" w:line="360" w:lineRule="auto"/>
        <w:ind w:left="720"/>
        <w:jc w:val="both"/>
        <w:rPr>
          <w:lang w:val="es-PE"/>
        </w:rPr>
      </w:pPr>
      <w:r w:rsidRPr="007802CD">
        <w:rPr>
          <w:lang w:val="es-PE"/>
        </w:rPr>
        <w:t xml:space="preserve">Después de hacer Click en aceptar, se </w:t>
      </w:r>
      <w:r w:rsidRPr="007802CD">
        <w:rPr>
          <w:b/>
          <w:i/>
          <w:lang w:val="es-PE"/>
        </w:rPr>
        <w:t>cancelara</w:t>
      </w:r>
      <w:r w:rsidRPr="007802CD">
        <w:rPr>
          <w:lang w:val="es-PE"/>
        </w:rPr>
        <w:t xml:space="preserve"> la acción de registrar cliente y le conducirá a la página donde se listan todos los clientes.</w:t>
      </w:r>
    </w:p>
    <w:p w:rsidR="00A84A6C" w:rsidRPr="007802CD" w:rsidRDefault="00A84A6C">
      <w:r w:rsidRPr="007802CD">
        <w:br w:type="page"/>
      </w:r>
    </w:p>
    <w:p w:rsidR="00DC1CC0" w:rsidRPr="007802CD" w:rsidRDefault="00DC1CC0" w:rsidP="00DC1CC0">
      <w:pPr>
        <w:pStyle w:val="Sinespaciado"/>
        <w:numPr>
          <w:ilvl w:val="0"/>
          <w:numId w:val="9"/>
        </w:numPr>
        <w:spacing w:before="0" w:line="360" w:lineRule="auto"/>
        <w:jc w:val="both"/>
        <w:rPr>
          <w:lang w:val="es-PE"/>
        </w:rPr>
      </w:pPr>
      <w:r w:rsidRPr="007802CD">
        <w:rPr>
          <w:lang w:val="es-PE"/>
        </w:rPr>
        <w:lastRenderedPageBreak/>
        <w:t xml:space="preserve">Para </w:t>
      </w:r>
      <w:r w:rsidRPr="007802CD">
        <w:rPr>
          <w:lang w:val="es-PE"/>
        </w:rPr>
        <w:t>limpiar todos los campos</w:t>
      </w:r>
      <w:r w:rsidRPr="007802CD">
        <w:rPr>
          <w:lang w:val="es-PE"/>
        </w:rPr>
        <w:t xml:space="preserve"> </w:t>
      </w:r>
      <w:r w:rsidRPr="007802CD">
        <w:rPr>
          <w:lang w:val="es-PE"/>
        </w:rPr>
        <w:t>d</w:t>
      </w:r>
      <w:r w:rsidRPr="007802CD">
        <w:rPr>
          <w:lang w:val="es-PE"/>
        </w:rPr>
        <w:t xml:space="preserve">el registro, haga Click en </w:t>
      </w:r>
      <w:r w:rsidRPr="007802CD">
        <w:rPr>
          <w:noProof/>
          <w:lang w:val="es-PE" w:eastAsia="es-PE"/>
        </w:rPr>
        <w:drawing>
          <wp:inline distT="0" distB="0" distL="0" distR="0" wp14:anchorId="6A4DF09C" wp14:editId="6142FBDF">
            <wp:extent cx="790575" cy="419100"/>
            <wp:effectExtent l="0" t="0" r="9525" b="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2CD">
        <w:rPr>
          <w:lang w:val="es-PE"/>
        </w:rPr>
        <w:t>y le mostrara el siguiente mensaje.</w:t>
      </w:r>
    </w:p>
    <w:p w:rsidR="00DC1CC0" w:rsidRPr="007802CD" w:rsidRDefault="00DC1CC0" w:rsidP="00DC1CC0">
      <w:pPr>
        <w:pStyle w:val="Sinespaciado"/>
        <w:spacing w:before="0" w:line="360" w:lineRule="auto"/>
        <w:ind w:left="720"/>
        <w:jc w:val="both"/>
        <w:rPr>
          <w:lang w:val="es-PE"/>
        </w:rPr>
      </w:pPr>
      <w:r w:rsidRPr="007802CD">
        <w:rPr>
          <w:noProof/>
          <w:lang w:val="es-PE" w:eastAsia="es-PE"/>
        </w:rPr>
        <w:drawing>
          <wp:inline distT="0" distB="0" distL="0" distR="0" wp14:anchorId="6872A2AE" wp14:editId="41A2C7E5">
            <wp:extent cx="4400550" cy="1638300"/>
            <wp:effectExtent l="0" t="0" r="0" b="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CC0" w:rsidRPr="007802CD" w:rsidRDefault="00DC1CC0" w:rsidP="00DC1CC0">
      <w:pPr>
        <w:pStyle w:val="Sinespaciado"/>
        <w:spacing w:before="0" w:line="360" w:lineRule="auto"/>
        <w:ind w:left="720"/>
        <w:jc w:val="both"/>
        <w:rPr>
          <w:lang w:val="es-PE"/>
        </w:rPr>
      </w:pPr>
      <w:r w:rsidRPr="007802CD">
        <w:rPr>
          <w:lang w:val="es-PE"/>
        </w:rPr>
        <w:t xml:space="preserve">Después de hacer Click en aceptar, se </w:t>
      </w:r>
      <w:r w:rsidRPr="007802CD">
        <w:rPr>
          <w:b/>
          <w:i/>
          <w:lang w:val="es-PE"/>
        </w:rPr>
        <w:t xml:space="preserve">limpiaran </w:t>
      </w:r>
      <w:r w:rsidR="007677A9" w:rsidRPr="007802CD">
        <w:rPr>
          <w:b/>
          <w:i/>
          <w:lang w:val="es-PE"/>
        </w:rPr>
        <w:t xml:space="preserve">todos </w:t>
      </w:r>
      <w:r w:rsidRPr="007802CD">
        <w:rPr>
          <w:b/>
          <w:i/>
          <w:lang w:val="es-PE"/>
        </w:rPr>
        <w:t>los campos</w:t>
      </w:r>
      <w:r w:rsidRPr="007802CD">
        <w:rPr>
          <w:lang w:val="es-PE"/>
        </w:rPr>
        <w:t xml:space="preserve"> dejándolos en blanco</w:t>
      </w:r>
      <w:r w:rsidRPr="007802CD">
        <w:rPr>
          <w:lang w:val="es-PE"/>
        </w:rPr>
        <w:t>.</w:t>
      </w:r>
    </w:p>
    <w:p w:rsidR="00604FBB" w:rsidRPr="007802CD" w:rsidRDefault="00604FBB" w:rsidP="00604FBB">
      <w:pPr>
        <w:pStyle w:val="Sinespaciado"/>
        <w:spacing w:before="0" w:line="360" w:lineRule="auto"/>
        <w:ind w:left="720"/>
        <w:jc w:val="both"/>
        <w:rPr>
          <w:lang w:val="es-PE"/>
        </w:rPr>
      </w:pPr>
    </w:p>
    <w:p w:rsidR="00966896" w:rsidRPr="007802CD" w:rsidRDefault="00966896" w:rsidP="00966896">
      <w:pPr>
        <w:pStyle w:val="Ttulo1"/>
        <w:ind w:left="0" w:hanging="142"/>
      </w:pPr>
      <w:r w:rsidRPr="007802CD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00ECBF" wp14:editId="2F872531">
                <wp:simplePos x="0" y="0"/>
                <wp:positionH relativeFrom="column">
                  <wp:posOffset>1477108</wp:posOffset>
                </wp:positionH>
                <wp:positionV relativeFrom="paragraph">
                  <wp:posOffset>138577</wp:posOffset>
                </wp:positionV>
                <wp:extent cx="6513341" cy="0"/>
                <wp:effectExtent l="0" t="0" r="20955" b="1905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334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DBD5E" id="Conector recto 8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3pt,10.9pt" to="629.1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" strokecolor="#828288 [3208]" strokeweight="1pt"/>
            </w:pict>
          </mc:Fallback>
        </mc:AlternateContent>
      </w:r>
      <w:r w:rsidRPr="007802CD">
        <w:t>Listar</w:t>
      </w:r>
      <w:r w:rsidRPr="007802CD">
        <w:t xml:space="preserve"> Cliente</w:t>
      </w:r>
    </w:p>
    <w:p w:rsidR="00966896" w:rsidRPr="007802CD" w:rsidRDefault="00966896" w:rsidP="00966896">
      <w:pPr>
        <w:pStyle w:val="Sinespaciado"/>
        <w:spacing w:before="0" w:line="360" w:lineRule="auto"/>
        <w:jc w:val="both"/>
        <w:rPr>
          <w:lang w:val="es-PE"/>
        </w:rPr>
      </w:pPr>
    </w:p>
    <w:p w:rsidR="00966896" w:rsidRPr="007802CD" w:rsidRDefault="00966896" w:rsidP="00966896">
      <w:pPr>
        <w:pStyle w:val="Sinespaciado"/>
        <w:spacing w:before="0" w:line="360" w:lineRule="auto"/>
        <w:jc w:val="both"/>
        <w:rPr>
          <w:lang w:val="es-PE"/>
        </w:rPr>
      </w:pPr>
      <w:r w:rsidRPr="007802CD">
        <w:rPr>
          <w:lang w:val="es-PE"/>
        </w:rPr>
        <w:t xml:space="preserve">Para </w:t>
      </w:r>
      <w:r w:rsidRPr="007802CD">
        <w:rPr>
          <w:lang w:val="es-PE"/>
        </w:rPr>
        <w:t>listar todos</w:t>
      </w:r>
      <w:r w:rsidRPr="007802CD">
        <w:rPr>
          <w:lang w:val="es-PE"/>
        </w:rPr>
        <w:t xml:space="preserve"> </w:t>
      </w:r>
      <w:r w:rsidRPr="007802CD">
        <w:rPr>
          <w:lang w:val="es-PE"/>
        </w:rPr>
        <w:t xml:space="preserve">los </w:t>
      </w:r>
      <w:r w:rsidRPr="007802CD">
        <w:rPr>
          <w:lang w:val="es-PE"/>
        </w:rPr>
        <w:t>cliente</w:t>
      </w:r>
      <w:r w:rsidRPr="007802CD">
        <w:rPr>
          <w:lang w:val="es-PE"/>
        </w:rPr>
        <w:t>s de</w:t>
      </w:r>
      <w:r w:rsidRPr="007802CD">
        <w:rPr>
          <w:lang w:val="es-PE"/>
        </w:rPr>
        <w:t xml:space="preserve"> la base de datos del sistema, siga </w:t>
      </w:r>
      <w:r w:rsidRPr="007802CD">
        <w:rPr>
          <w:lang w:val="es-PE"/>
        </w:rPr>
        <w:t>los siguientes pasos</w:t>
      </w:r>
      <w:r w:rsidRPr="007802CD">
        <w:rPr>
          <w:lang w:val="es-PE"/>
        </w:rPr>
        <w:t xml:space="preserve">. </w:t>
      </w:r>
    </w:p>
    <w:p w:rsidR="00966896" w:rsidRPr="007802CD" w:rsidRDefault="00966896" w:rsidP="00966896">
      <w:pPr>
        <w:pStyle w:val="Sinespaciado"/>
        <w:spacing w:before="0" w:line="360" w:lineRule="auto"/>
        <w:jc w:val="both"/>
        <w:rPr>
          <w:b/>
          <w:color w:val="04663B" w:themeColor="accent3" w:themeShade="80"/>
          <w:u w:val="single"/>
          <w:lang w:val="es-PE"/>
        </w:rPr>
      </w:pPr>
    </w:p>
    <w:p w:rsidR="00966896" w:rsidRPr="007802CD" w:rsidRDefault="00966896" w:rsidP="00966896">
      <w:pPr>
        <w:pStyle w:val="Sinespaciado"/>
        <w:spacing w:before="0" w:line="360" w:lineRule="auto"/>
        <w:jc w:val="both"/>
        <w:rPr>
          <w:b/>
          <w:color w:val="04663B" w:themeColor="accent3" w:themeShade="80"/>
          <w:u w:val="single"/>
          <w:lang w:val="es-PE"/>
        </w:rPr>
      </w:pPr>
      <w:r w:rsidRPr="007802CD">
        <w:rPr>
          <w:b/>
          <w:color w:val="04663B" w:themeColor="accent3" w:themeShade="80"/>
          <w:u w:val="single"/>
          <w:lang w:val="es-PE"/>
        </w:rPr>
        <w:t>Pasos a Seguir</w:t>
      </w:r>
    </w:p>
    <w:p w:rsidR="00966896" w:rsidRPr="007802CD" w:rsidRDefault="00966896" w:rsidP="00966896">
      <w:pPr>
        <w:pStyle w:val="Sinespaciado"/>
        <w:numPr>
          <w:ilvl w:val="0"/>
          <w:numId w:val="11"/>
        </w:numPr>
        <w:spacing w:before="0" w:line="360" w:lineRule="auto"/>
        <w:jc w:val="both"/>
        <w:rPr>
          <w:lang w:val="es-PE"/>
        </w:rPr>
      </w:pPr>
      <w:r w:rsidRPr="007802CD">
        <w:rPr>
          <w:lang w:val="es-PE"/>
        </w:rPr>
        <w:t xml:space="preserve">Haga Click en </w:t>
      </w:r>
      <w:r w:rsidRPr="007802CD">
        <w:rPr>
          <w:noProof/>
          <w:lang w:val="es-PE" w:eastAsia="es-PE"/>
        </w:rPr>
        <w:drawing>
          <wp:inline distT="0" distB="0" distL="0" distR="0" wp14:anchorId="6EAA9F6A" wp14:editId="22B2A4D0">
            <wp:extent cx="1178170" cy="474785"/>
            <wp:effectExtent l="0" t="0" r="3175" b="1905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4206" b="63616"/>
                    <a:stretch/>
                  </pic:blipFill>
                  <pic:spPr bwMode="auto">
                    <a:xfrm>
                      <a:off x="0" y="0"/>
                      <a:ext cx="1178170" cy="47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896" w:rsidRPr="007802CD" w:rsidRDefault="00966896" w:rsidP="00966896">
      <w:pPr>
        <w:pStyle w:val="Sinespaciado"/>
        <w:numPr>
          <w:ilvl w:val="0"/>
          <w:numId w:val="11"/>
        </w:numPr>
        <w:spacing w:before="0" w:line="360" w:lineRule="auto"/>
        <w:jc w:val="both"/>
        <w:rPr>
          <w:lang w:val="es-PE"/>
        </w:rPr>
      </w:pPr>
      <w:r w:rsidRPr="007802CD">
        <w:rPr>
          <w:lang w:val="es-PE"/>
        </w:rPr>
        <w:t xml:space="preserve">Luego Click en </w:t>
      </w:r>
      <w:r w:rsidRPr="007802CD">
        <w:rPr>
          <w:noProof/>
          <w:lang w:val="es-PE" w:eastAsia="es-PE"/>
        </w:rPr>
        <w:drawing>
          <wp:inline distT="0" distB="0" distL="0" distR="0" wp14:anchorId="3CA64E82" wp14:editId="5825B8E9">
            <wp:extent cx="1752600" cy="400050"/>
            <wp:effectExtent l="0" t="0" r="0" b="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96" w:rsidRPr="007802CD" w:rsidRDefault="00966896" w:rsidP="00966896">
      <w:pPr>
        <w:pStyle w:val="Sinespaciado"/>
        <w:numPr>
          <w:ilvl w:val="0"/>
          <w:numId w:val="11"/>
        </w:numPr>
        <w:spacing w:before="0" w:line="360" w:lineRule="auto"/>
        <w:jc w:val="both"/>
        <w:rPr>
          <w:lang w:val="es-PE"/>
        </w:rPr>
      </w:pPr>
      <w:r w:rsidRPr="007802CD">
        <w:rPr>
          <w:lang w:val="es-PE"/>
        </w:rPr>
        <w:t>Se mostrara la siguiente interfaz</w:t>
      </w:r>
      <w:r w:rsidR="00D303D4" w:rsidRPr="007802CD">
        <w:rPr>
          <w:lang w:val="es-PE"/>
        </w:rPr>
        <w:t xml:space="preserve"> similar que mostrar la lista de todos clientes</w:t>
      </w:r>
      <w:r w:rsidRPr="007802CD">
        <w:rPr>
          <w:lang w:val="es-PE"/>
        </w:rPr>
        <w:t>.</w:t>
      </w:r>
    </w:p>
    <w:p w:rsidR="00D303D4" w:rsidRPr="007802CD" w:rsidRDefault="00D303D4" w:rsidP="00D303D4">
      <w:pPr>
        <w:pStyle w:val="Sinespaciado"/>
        <w:spacing w:before="0" w:line="360" w:lineRule="auto"/>
        <w:ind w:left="720"/>
        <w:jc w:val="both"/>
        <w:rPr>
          <w:sz w:val="12"/>
          <w:lang w:val="es-PE"/>
        </w:rPr>
      </w:pPr>
    </w:p>
    <w:p w:rsidR="00906868" w:rsidRPr="007802CD" w:rsidRDefault="00D303D4" w:rsidP="00D303D4">
      <w:pPr>
        <w:pStyle w:val="Sinespaciado"/>
        <w:spacing w:before="0" w:line="360" w:lineRule="auto"/>
        <w:jc w:val="center"/>
        <w:rPr>
          <w:lang w:val="es-PE"/>
        </w:rPr>
      </w:pPr>
      <w:r w:rsidRPr="007802CD">
        <w:rPr>
          <w:noProof/>
          <w:lang w:val="es-PE" w:eastAsia="es-PE"/>
        </w:rPr>
        <w:drawing>
          <wp:inline distT="0" distB="0" distL="0" distR="0">
            <wp:extent cx="6638045" cy="2198077"/>
            <wp:effectExtent l="0" t="0" r="0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3" b="4672"/>
                    <a:stretch/>
                  </pic:blipFill>
                  <pic:spPr bwMode="auto">
                    <a:xfrm>
                      <a:off x="0" y="0"/>
                      <a:ext cx="6663123" cy="220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6868" w:rsidRPr="007802CD">
        <w:rPr>
          <w:lang w:val="es-PE"/>
        </w:rPr>
        <w:br w:type="page"/>
      </w:r>
    </w:p>
    <w:p w:rsidR="007802CD" w:rsidRPr="007802CD" w:rsidRDefault="007802CD" w:rsidP="007802CD">
      <w:pPr>
        <w:pStyle w:val="Sinespaciado"/>
        <w:spacing w:before="0" w:line="480" w:lineRule="auto"/>
        <w:jc w:val="both"/>
        <w:rPr>
          <w:b/>
          <w:i/>
          <w:u w:val="single"/>
          <w:lang w:val="es-PE"/>
        </w:rPr>
      </w:pPr>
      <w:r w:rsidRPr="007802CD">
        <w:rPr>
          <w:b/>
          <w:i/>
          <w:u w:val="single"/>
          <w:lang w:val="es-PE"/>
        </w:rPr>
        <w:lastRenderedPageBreak/>
        <w:t>Funcionalidades</w:t>
      </w:r>
    </w:p>
    <w:p w:rsidR="007802CD" w:rsidRPr="007802CD" w:rsidRDefault="007802CD" w:rsidP="007802CD">
      <w:pPr>
        <w:pStyle w:val="Sinespaciado"/>
        <w:numPr>
          <w:ilvl w:val="0"/>
          <w:numId w:val="9"/>
        </w:numPr>
        <w:spacing w:before="0" w:line="360" w:lineRule="auto"/>
        <w:jc w:val="both"/>
        <w:rPr>
          <w:lang w:val="es-PE"/>
        </w:rPr>
      </w:pPr>
      <w:r w:rsidRPr="007802CD">
        <w:rPr>
          <w:lang w:val="es-PE"/>
        </w:rPr>
        <w:t xml:space="preserve">El icono </w:t>
      </w:r>
      <w:r w:rsidRPr="007802CD">
        <w:rPr>
          <w:rFonts w:ascii="Helvetica" w:hAnsi="Helvetica" w:cs="Helvetica"/>
          <w:color w:val="333333"/>
          <w:sz w:val="21"/>
          <w:szCs w:val="21"/>
          <w:lang w:val="es-PE"/>
        </w:rPr>
        <w:fldChar w:fldCharType="begin"/>
      </w:r>
      <w:r w:rsidRPr="007802CD">
        <w:rPr>
          <w:rFonts w:ascii="Helvetica" w:hAnsi="Helvetica" w:cs="Helvetica"/>
          <w:color w:val="333333"/>
          <w:sz w:val="21"/>
          <w:szCs w:val="21"/>
          <w:lang w:val="es-PE"/>
        </w:rPr>
        <w:instrText xml:space="preserve"> INCLUDEPICTURE "http://localhost:51623/Images/Icons/ruc-icon.png" \* MERGEFORMATINET </w:instrText>
      </w:r>
      <w:r w:rsidRPr="007802CD">
        <w:rPr>
          <w:rFonts w:ascii="Helvetica" w:hAnsi="Helvetica" w:cs="Helvetica"/>
          <w:color w:val="333333"/>
          <w:sz w:val="21"/>
          <w:szCs w:val="21"/>
          <w:lang w:val="es-PE"/>
        </w:rPr>
        <w:fldChar w:fldCharType="separate"/>
      </w:r>
      <w:r w:rsidRPr="007802CD">
        <w:rPr>
          <w:rFonts w:ascii="Helvetica" w:hAnsi="Helvetica" w:cs="Helvetica"/>
          <w:color w:val="333333"/>
          <w:sz w:val="21"/>
          <w:szCs w:val="21"/>
          <w:lang w:val="es-PE"/>
        </w:rPr>
        <w:pict>
          <v:shape id="_x0000_i1026" type="#_x0000_t75" alt="" style="width:18.7pt;height:18.7pt">
            <v:imagedata r:id="rId32" r:href="rId33"/>
          </v:shape>
        </w:pict>
      </w:r>
      <w:r w:rsidRPr="007802CD">
        <w:rPr>
          <w:rFonts w:ascii="Helvetica" w:hAnsi="Helvetica" w:cs="Helvetica"/>
          <w:color w:val="333333"/>
          <w:sz w:val="21"/>
          <w:szCs w:val="21"/>
          <w:lang w:val="es-PE"/>
        </w:rPr>
        <w:fldChar w:fldCharType="end"/>
      </w:r>
      <w:r w:rsidRPr="007802CD">
        <w:rPr>
          <w:rFonts w:ascii="Helvetica" w:hAnsi="Helvetica" w:cs="Helvetica"/>
          <w:color w:val="333333"/>
          <w:sz w:val="21"/>
          <w:szCs w:val="21"/>
          <w:lang w:val="es-PE"/>
        </w:rPr>
        <w:t xml:space="preserve"> representa todos los clientes que no son personas naturales y por ende tiene tipo de documento:</w:t>
      </w:r>
      <w:r w:rsidRPr="007802CD">
        <w:rPr>
          <w:rFonts w:ascii="Helvetica" w:hAnsi="Helvetica" w:cs="Helvetica"/>
          <w:b/>
          <w:color w:val="333333"/>
          <w:sz w:val="21"/>
          <w:szCs w:val="21"/>
          <w:lang w:val="es-PE"/>
        </w:rPr>
        <w:t xml:space="preserve"> RUC.</w:t>
      </w:r>
    </w:p>
    <w:p w:rsidR="007802CD" w:rsidRPr="007802CD" w:rsidRDefault="007802CD" w:rsidP="007802CD">
      <w:pPr>
        <w:pStyle w:val="Sinespaciado"/>
        <w:numPr>
          <w:ilvl w:val="0"/>
          <w:numId w:val="9"/>
        </w:numPr>
        <w:spacing w:before="0" w:line="360" w:lineRule="auto"/>
        <w:jc w:val="both"/>
        <w:rPr>
          <w:lang w:val="es-PE"/>
        </w:rPr>
      </w:pPr>
      <w:r w:rsidRPr="007802CD">
        <w:rPr>
          <w:lang w:val="es-PE"/>
        </w:rPr>
        <w:t xml:space="preserve">El icono </w:t>
      </w:r>
      <w:r w:rsidRPr="007802CD">
        <w:rPr>
          <w:rFonts w:ascii="Helvetica" w:hAnsi="Helvetica" w:cs="Helvetica"/>
          <w:color w:val="333333"/>
          <w:sz w:val="21"/>
          <w:szCs w:val="21"/>
          <w:lang w:val="es-PE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INCLUDEPICTURE "http://localhost:51623/Images/Icons/dni-icon.png" \* MERGEFORMATINET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Fonts w:ascii="Helvetica" w:hAnsi="Helvetica" w:cs="Helvetica"/>
          <w:color w:val="333333"/>
          <w:sz w:val="21"/>
          <w:szCs w:val="21"/>
        </w:rPr>
        <w:pict>
          <v:shape id="_x0000_i1027" type="#_x0000_t75" alt="" style="width:18.7pt;height:18.7pt">
            <v:imagedata r:id="rId34" r:href="rId35"/>
          </v:shape>
        </w:pict>
      </w:r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7802CD">
        <w:rPr>
          <w:rFonts w:ascii="Helvetica" w:hAnsi="Helvetica" w:cs="Helvetica"/>
          <w:color w:val="333333"/>
          <w:sz w:val="21"/>
          <w:szCs w:val="21"/>
          <w:lang w:val="es-PE"/>
        </w:rPr>
        <w:t>representa todos los clientes que son personas naturales y por ende tiene tipo de documento:</w:t>
      </w:r>
      <w:r w:rsidRPr="007802CD">
        <w:rPr>
          <w:rFonts w:ascii="Helvetica" w:hAnsi="Helvetica" w:cs="Helvetica"/>
          <w:b/>
          <w:color w:val="333333"/>
          <w:sz w:val="21"/>
          <w:szCs w:val="21"/>
          <w:lang w:val="es-PE"/>
        </w:rPr>
        <w:t xml:space="preserve"> </w:t>
      </w:r>
      <w:r>
        <w:rPr>
          <w:rFonts w:ascii="Helvetica" w:hAnsi="Helvetica" w:cs="Helvetica"/>
          <w:b/>
          <w:color w:val="333333"/>
          <w:sz w:val="21"/>
          <w:szCs w:val="21"/>
          <w:lang w:val="es-PE"/>
        </w:rPr>
        <w:t>DNI</w:t>
      </w:r>
      <w:r w:rsidRPr="007802CD">
        <w:rPr>
          <w:rFonts w:ascii="Helvetica" w:hAnsi="Helvetica" w:cs="Helvetica"/>
          <w:b/>
          <w:color w:val="333333"/>
          <w:sz w:val="21"/>
          <w:szCs w:val="21"/>
          <w:lang w:val="es-PE"/>
        </w:rPr>
        <w:t>.</w:t>
      </w:r>
    </w:p>
    <w:p w:rsidR="007802CD" w:rsidRPr="007802CD" w:rsidRDefault="007802CD" w:rsidP="007802CD">
      <w:pPr>
        <w:pStyle w:val="Sinespaciado"/>
        <w:numPr>
          <w:ilvl w:val="0"/>
          <w:numId w:val="9"/>
        </w:numPr>
        <w:spacing w:before="0" w:line="360" w:lineRule="auto"/>
        <w:jc w:val="both"/>
        <w:rPr>
          <w:lang w:val="es-PE"/>
        </w:rPr>
      </w:pPr>
      <w:r>
        <w:rPr>
          <w:lang w:val="es-PE"/>
        </w:rPr>
        <w:t xml:space="preserve">Al hacer Click en </w:t>
      </w:r>
      <w:r>
        <w:rPr>
          <w:rFonts w:ascii="Helvetica" w:hAnsi="Helvetica" w:cs="Helvetica"/>
          <w:noProof/>
          <w:color w:val="337AB7"/>
          <w:sz w:val="21"/>
          <w:szCs w:val="21"/>
          <w:lang w:val="es-PE" w:eastAsia="es-PE"/>
        </w:rPr>
        <w:drawing>
          <wp:inline distT="0" distB="0" distL="0" distR="0">
            <wp:extent cx="274320" cy="274320"/>
            <wp:effectExtent l="0" t="0" r="0" b="0"/>
            <wp:docPr id="94" name="Imagen 94" descr="http://localhost:51623/Images/Icons/edit-client-icon.pn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localhost:51623/Images/Icons/edit-client-icon.pn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58A5">
        <w:rPr>
          <w:rFonts w:ascii="Helvetica" w:hAnsi="Helvetica" w:cs="Helvetica"/>
          <w:color w:val="333333"/>
          <w:sz w:val="21"/>
          <w:szCs w:val="21"/>
          <w:lang w:val="es-PE"/>
        </w:rPr>
        <w:t>sirve para poder editar el cliente selecciona a la fila que pertenece</w:t>
      </w:r>
      <w:r w:rsidRPr="007802CD">
        <w:rPr>
          <w:rFonts w:ascii="Helvetica" w:hAnsi="Helvetica" w:cs="Helvetica"/>
          <w:b/>
          <w:color w:val="333333"/>
          <w:sz w:val="21"/>
          <w:szCs w:val="21"/>
          <w:lang w:val="es-PE"/>
        </w:rPr>
        <w:t>.</w:t>
      </w:r>
    </w:p>
    <w:p w:rsidR="007058A5" w:rsidRPr="007802CD" w:rsidRDefault="007058A5" w:rsidP="007058A5">
      <w:pPr>
        <w:pStyle w:val="Sinespaciado"/>
        <w:numPr>
          <w:ilvl w:val="0"/>
          <w:numId w:val="9"/>
        </w:numPr>
        <w:spacing w:before="0" w:line="360" w:lineRule="auto"/>
        <w:jc w:val="both"/>
        <w:rPr>
          <w:lang w:val="es-PE"/>
        </w:rPr>
      </w:pPr>
      <w:r>
        <w:rPr>
          <w:lang w:val="es-PE"/>
        </w:rPr>
        <w:t xml:space="preserve">Al hacer Click en </w:t>
      </w:r>
      <w:r>
        <w:rPr>
          <w:rFonts w:ascii="Helvetica" w:hAnsi="Helvetica" w:cs="Helvetica"/>
          <w:noProof/>
          <w:color w:val="337AB7"/>
          <w:sz w:val="21"/>
          <w:szCs w:val="21"/>
          <w:lang w:val="es-PE" w:eastAsia="es-PE"/>
        </w:rPr>
        <w:drawing>
          <wp:inline distT="0" distB="0" distL="0" distR="0">
            <wp:extent cx="237490" cy="237490"/>
            <wp:effectExtent l="0" t="0" r="0" b="0"/>
            <wp:docPr id="97" name="Imagen 97" descr="http://localhost:51623/Images/Icons/details-client-icon.pn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localhost:51623/Images/Icons/details-client-icon.pn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337AB7"/>
          <w:sz w:val="21"/>
          <w:szCs w:val="21"/>
          <w:lang w:val="es-PE" w:eastAsia="es-PE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lang w:val="es-PE"/>
        </w:rPr>
        <w:t xml:space="preserve">sirve para poder </w:t>
      </w:r>
      <w:r>
        <w:rPr>
          <w:rFonts w:ascii="Helvetica" w:hAnsi="Helvetica" w:cs="Helvetica"/>
          <w:color w:val="333333"/>
          <w:sz w:val="21"/>
          <w:szCs w:val="21"/>
          <w:lang w:val="es-PE"/>
        </w:rPr>
        <w:t>ver los detalles completo d</w:t>
      </w:r>
      <w:r>
        <w:rPr>
          <w:rFonts w:ascii="Helvetica" w:hAnsi="Helvetica" w:cs="Helvetica"/>
          <w:color w:val="333333"/>
          <w:sz w:val="21"/>
          <w:szCs w:val="21"/>
          <w:lang w:val="es-PE"/>
        </w:rPr>
        <w:t>el cliente selecciona a la fila que pertenece</w:t>
      </w:r>
      <w:r w:rsidRPr="007802CD">
        <w:rPr>
          <w:rFonts w:ascii="Helvetica" w:hAnsi="Helvetica" w:cs="Helvetica"/>
          <w:b/>
          <w:color w:val="333333"/>
          <w:sz w:val="21"/>
          <w:szCs w:val="21"/>
          <w:lang w:val="es-PE"/>
        </w:rPr>
        <w:t>.</w:t>
      </w:r>
    </w:p>
    <w:p w:rsidR="007058A5" w:rsidRPr="007058A5" w:rsidRDefault="007058A5" w:rsidP="007058A5">
      <w:pPr>
        <w:pStyle w:val="Sinespaciado"/>
        <w:numPr>
          <w:ilvl w:val="0"/>
          <w:numId w:val="9"/>
        </w:numPr>
        <w:spacing w:before="0" w:line="360" w:lineRule="auto"/>
        <w:jc w:val="both"/>
        <w:rPr>
          <w:lang w:val="es-PE"/>
        </w:rPr>
      </w:pPr>
      <w:r>
        <w:rPr>
          <w:lang w:val="es-PE"/>
        </w:rPr>
        <w:t xml:space="preserve">Al hacer Click en </w:t>
      </w:r>
      <w:r>
        <w:rPr>
          <w:rFonts w:ascii="Helvetica" w:hAnsi="Helvetica" w:cs="Helvetica"/>
          <w:noProof/>
          <w:color w:val="337AB7"/>
          <w:sz w:val="21"/>
          <w:szCs w:val="21"/>
          <w:lang w:val="es-PE" w:eastAsia="es-PE"/>
        </w:rPr>
        <w:drawing>
          <wp:inline distT="0" distB="0" distL="0" distR="0">
            <wp:extent cx="237490" cy="237490"/>
            <wp:effectExtent l="0" t="0" r="0" b="0"/>
            <wp:docPr id="98" name="Imagen 98" descr="http://localhost:51623/Images/Icons/delete-client-icon.png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localhost:51623/Images/Icons/delete-client-icon.png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PE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lang w:val="es-PE"/>
        </w:rPr>
        <w:t xml:space="preserve">sirve para poder </w:t>
      </w:r>
      <w:r>
        <w:rPr>
          <w:rFonts w:ascii="Helvetica" w:hAnsi="Helvetica" w:cs="Helvetica"/>
          <w:color w:val="333333"/>
          <w:sz w:val="21"/>
          <w:szCs w:val="21"/>
          <w:lang w:val="es-PE"/>
        </w:rPr>
        <w:t>eliminar</w:t>
      </w:r>
      <w:r>
        <w:rPr>
          <w:rFonts w:ascii="Helvetica" w:hAnsi="Helvetica" w:cs="Helvetica"/>
          <w:color w:val="333333"/>
          <w:sz w:val="21"/>
          <w:szCs w:val="21"/>
          <w:lang w:val="es-PE"/>
        </w:rPr>
        <w:t xml:space="preserve"> el cliente selecciona a la fila que pertenece</w:t>
      </w:r>
      <w:r w:rsidRPr="007802CD">
        <w:rPr>
          <w:rFonts w:ascii="Helvetica" w:hAnsi="Helvetica" w:cs="Helvetica"/>
          <w:b/>
          <w:color w:val="333333"/>
          <w:sz w:val="21"/>
          <w:szCs w:val="21"/>
          <w:lang w:val="es-PE"/>
        </w:rPr>
        <w:t>.</w:t>
      </w:r>
    </w:p>
    <w:p w:rsidR="007058A5" w:rsidRPr="007802CD" w:rsidRDefault="007058A5" w:rsidP="007058A5">
      <w:pPr>
        <w:pStyle w:val="Sinespaciado"/>
        <w:spacing w:before="0" w:line="360" w:lineRule="auto"/>
        <w:ind w:left="720"/>
        <w:jc w:val="both"/>
        <w:rPr>
          <w:lang w:val="es-PE"/>
        </w:rPr>
      </w:pPr>
      <w:r>
        <w:rPr>
          <w:rFonts w:ascii="Helvetica" w:hAnsi="Helvetica" w:cs="Helvetica"/>
          <w:b/>
          <w:color w:val="333333"/>
          <w:sz w:val="21"/>
          <w:szCs w:val="21"/>
          <w:lang w:val="es-PE"/>
        </w:rPr>
        <w:t>(</w:t>
      </w:r>
      <w:r w:rsidRPr="007058A5">
        <w:rPr>
          <w:rFonts w:ascii="Helvetica" w:hAnsi="Helvetica" w:cs="Helvetica"/>
          <w:b/>
          <w:color w:val="C00000"/>
          <w:sz w:val="21"/>
          <w:szCs w:val="21"/>
          <w:lang w:val="es-PE"/>
        </w:rPr>
        <w:t>Precaución: Solo</w:t>
      </w:r>
      <w:r>
        <w:rPr>
          <w:rFonts w:ascii="Helvetica" w:hAnsi="Helvetica" w:cs="Helvetica"/>
          <w:b/>
          <w:color w:val="333333"/>
          <w:sz w:val="21"/>
          <w:szCs w:val="21"/>
          <w:lang w:val="es-PE"/>
        </w:rPr>
        <w:t xml:space="preserve"> </w:t>
      </w:r>
      <w:r w:rsidRPr="007058A5">
        <w:rPr>
          <w:rFonts w:ascii="Helvetica" w:hAnsi="Helvetica" w:cs="Helvetica"/>
          <w:b/>
          <w:color w:val="C00000"/>
          <w:sz w:val="21"/>
          <w:szCs w:val="21"/>
          <w:lang w:val="es-PE"/>
        </w:rPr>
        <w:t>se podrá eliminar clientes que no tengan registrados alquileres en la base de datos, para más información consulte con su administrador del sistema designado</w:t>
      </w:r>
      <w:r>
        <w:rPr>
          <w:rFonts w:ascii="Helvetica" w:hAnsi="Helvetica" w:cs="Helvetica"/>
          <w:b/>
          <w:color w:val="333333"/>
          <w:sz w:val="21"/>
          <w:szCs w:val="21"/>
          <w:lang w:val="es-PE"/>
        </w:rPr>
        <w:t>)</w:t>
      </w:r>
    </w:p>
    <w:p w:rsidR="00157A14" w:rsidRPr="007802CD" w:rsidRDefault="00157A14" w:rsidP="001A0FBD">
      <w:pPr>
        <w:pStyle w:val="Sinespaciado"/>
        <w:spacing w:before="0" w:line="360" w:lineRule="auto"/>
        <w:ind w:left="720"/>
        <w:jc w:val="both"/>
        <w:rPr>
          <w:lang w:val="es-PE"/>
        </w:rPr>
      </w:pPr>
    </w:p>
    <w:p w:rsidR="00663C51" w:rsidRPr="007802CD" w:rsidRDefault="00663C51" w:rsidP="00157A14">
      <w:pPr>
        <w:pStyle w:val="Sinespaciado"/>
        <w:spacing w:before="0" w:line="360" w:lineRule="auto"/>
        <w:jc w:val="both"/>
        <w:rPr>
          <w:lang w:val="es-PE"/>
        </w:rPr>
      </w:pPr>
      <w:bookmarkStart w:id="9" w:name="_GoBack"/>
      <w:bookmarkEnd w:id="9"/>
    </w:p>
    <w:p w:rsidR="00C36B12" w:rsidRPr="007802CD" w:rsidRDefault="00C36B12" w:rsidP="00663C51">
      <w:pPr>
        <w:pStyle w:val="Sinespaciado"/>
        <w:spacing w:before="0" w:line="360" w:lineRule="auto"/>
        <w:jc w:val="center"/>
        <w:rPr>
          <w:lang w:val="es-PE"/>
        </w:rPr>
      </w:pPr>
    </w:p>
    <w:p w:rsidR="00D30850" w:rsidRPr="007802CD" w:rsidRDefault="00D30850" w:rsidP="00D24886">
      <w:pPr>
        <w:pStyle w:val="Sinespaciado"/>
        <w:spacing w:before="0" w:line="360" w:lineRule="auto"/>
        <w:jc w:val="both"/>
        <w:rPr>
          <w:lang w:val="es-PE"/>
        </w:rPr>
      </w:pPr>
    </w:p>
    <w:p w:rsidR="00D30850" w:rsidRPr="007802CD" w:rsidRDefault="00D30850" w:rsidP="00D24886">
      <w:pPr>
        <w:pStyle w:val="Sinespaciado"/>
        <w:spacing w:before="0" w:line="360" w:lineRule="auto"/>
        <w:jc w:val="both"/>
        <w:rPr>
          <w:lang w:val="es-PE"/>
        </w:rPr>
      </w:pPr>
    </w:p>
    <w:sectPr w:rsidR="00D30850" w:rsidRPr="007802CD" w:rsidSect="00DB6483">
      <w:type w:val="continuous"/>
      <w:pgSz w:w="15309" w:h="15309" w:code="9"/>
      <w:pgMar w:top="1418" w:right="1440" w:bottom="1418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CFE" w:rsidRDefault="00C15CFE">
      <w:pPr>
        <w:spacing w:after="0" w:line="240" w:lineRule="auto"/>
      </w:pPr>
      <w:r>
        <w:separator/>
      </w:r>
    </w:p>
  </w:endnote>
  <w:endnote w:type="continuationSeparator" w:id="0">
    <w:p w:rsidR="00C15CFE" w:rsidRDefault="00C15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-1701395298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914277806"/>
        </w:sdtPr>
        <w:sdtContent>
          <w:p w:rsidR="00470EA8" w:rsidRPr="00903999" w:rsidRDefault="00903999" w:rsidP="00903999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64384" behindDoc="1" locked="0" layoutInCell="1" allowOverlap="1" wp14:anchorId="220B5515" wp14:editId="27CBD1A2">
                  <wp:simplePos x="0" y="0"/>
                  <wp:positionH relativeFrom="margin">
                    <wp:align>center</wp:align>
                  </wp:positionH>
                  <wp:positionV relativeFrom="paragraph">
                    <wp:posOffset>183759</wp:posOffset>
                  </wp:positionV>
                  <wp:extent cx="10657984" cy="792000"/>
                  <wp:effectExtent l="0" t="0" r="0" b="8255"/>
                  <wp:wrapNone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7984" cy="79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11430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eastAsiaTheme="majorEastAsia" w:hAnsiTheme="majorHAnsi" w:cstheme="majorBidi"/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C154A5D" wp14:editId="37D2C420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540000" cy="540000"/>
                      <wp:effectExtent l="0" t="0" r="0" b="0"/>
                      <wp:wrapNone/>
                      <wp:docPr id="44" name="Elips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>
                                  <a:alpha val="88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03999" w:rsidRPr="00903999" w:rsidRDefault="00903999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0673A5" w:themeColor="text2" w:themeShade="BF"/>
                                      <w:sz w:val="32"/>
                                      <w:szCs w:val="32"/>
                                    </w:rPr>
                                  </w:pPr>
                                  <w:r w:rsidRPr="00903999">
                                    <w:rPr>
                                      <w:color w:val="0673A5" w:themeColor="text2" w:themeShade="BF"/>
                                    </w:rPr>
                                    <w:fldChar w:fldCharType="begin"/>
                                  </w:r>
                                  <w:r w:rsidRPr="00903999">
                                    <w:rPr>
                                      <w:color w:val="0673A5" w:themeColor="text2" w:themeShade="BF"/>
                                    </w:rPr>
                                    <w:instrText>PAGE    \* MERGEFORMAT</w:instrText>
                                  </w:r>
                                  <w:r w:rsidRPr="00903999">
                                    <w:rPr>
                                      <w:color w:val="0673A5" w:themeColor="text2" w:themeShade="BF"/>
                                    </w:rPr>
                                    <w:fldChar w:fldCharType="separate"/>
                                  </w:r>
                                  <w:r w:rsidR="007058A5" w:rsidRPr="007058A5">
                                    <w:rPr>
                                      <w:b/>
                                      <w:bCs/>
                                      <w:noProof/>
                                      <w:color w:val="0673A5" w:themeColor="text2" w:themeShade="BF"/>
                                      <w:sz w:val="32"/>
                                      <w:szCs w:val="32"/>
                                      <w:lang w:val="es-ES"/>
                                    </w:rPr>
                                    <w:t>2</w:t>
                                  </w:r>
                                  <w:r w:rsidRPr="00903999">
                                    <w:rPr>
                                      <w:b/>
                                      <w:bCs/>
                                      <w:color w:val="0673A5" w:themeColor="text2" w:themeShade="BF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154A5D" id="Elipse 44" o:spid="_x0000_s1058" style="position:absolute;margin-left:0;margin-top:0;width:42.5pt;height:42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" stroked="f">
                      <v:fill opacity="57568f"/>
                      <v:textbox>
                        <w:txbxContent>
                          <w:p w:rsidR="00903999" w:rsidRPr="00903999" w:rsidRDefault="00903999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0673A5" w:themeColor="text2" w:themeShade="BF"/>
                                <w:sz w:val="32"/>
                                <w:szCs w:val="32"/>
                              </w:rPr>
                            </w:pPr>
                            <w:r w:rsidRPr="00903999">
                              <w:rPr>
                                <w:color w:val="0673A5" w:themeColor="text2" w:themeShade="BF"/>
                              </w:rPr>
                              <w:fldChar w:fldCharType="begin"/>
                            </w:r>
                            <w:r w:rsidRPr="00903999">
                              <w:rPr>
                                <w:color w:val="0673A5" w:themeColor="text2" w:themeShade="BF"/>
                              </w:rPr>
                              <w:instrText>PAGE    \* MERGEFORMAT</w:instrText>
                            </w:r>
                            <w:r w:rsidRPr="00903999">
                              <w:rPr>
                                <w:color w:val="0673A5" w:themeColor="text2" w:themeShade="BF"/>
                              </w:rPr>
                              <w:fldChar w:fldCharType="separate"/>
                            </w:r>
                            <w:r w:rsidR="007058A5" w:rsidRPr="007058A5">
                              <w:rPr>
                                <w:b/>
                                <w:bCs/>
                                <w:noProof/>
                                <w:color w:val="0673A5" w:themeColor="text2" w:themeShade="BF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  <w:r w:rsidRPr="00903999">
                              <w:rPr>
                                <w:b/>
                                <w:bCs/>
                                <w:color w:val="0673A5" w:themeColor="text2" w:themeShade="BF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CFE" w:rsidRDefault="00C15CFE">
      <w:pPr>
        <w:spacing w:after="0" w:line="240" w:lineRule="auto"/>
      </w:pPr>
      <w:r>
        <w:separator/>
      </w:r>
    </w:p>
  </w:footnote>
  <w:footnote w:type="continuationSeparator" w:id="0">
    <w:p w:rsidR="00C15CFE" w:rsidRDefault="00C15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EA8" w:rsidRDefault="00E20740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4BACE91F" wp14:editId="437829A5">
          <wp:simplePos x="0" y="0"/>
          <wp:positionH relativeFrom="margin">
            <wp:align>center</wp:align>
          </wp:positionH>
          <wp:positionV relativeFrom="paragraph">
            <wp:posOffset>-667709</wp:posOffset>
          </wp:positionV>
          <wp:extent cx="10753021" cy="828000"/>
          <wp:effectExtent l="0" t="0" r="0" b="0"/>
          <wp:wrapNone/>
          <wp:docPr id="78" name="Imagen 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10753021" cy="8280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softEdge rad="10160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14B39"/>
    <w:multiLevelType w:val="hybridMultilevel"/>
    <w:tmpl w:val="4E209FD4"/>
    <w:lvl w:ilvl="0" w:tplc="79C4D0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A29DF"/>
    <w:multiLevelType w:val="hybridMultilevel"/>
    <w:tmpl w:val="FEA8FA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F7D24"/>
    <w:multiLevelType w:val="hybridMultilevel"/>
    <w:tmpl w:val="3974A3FE"/>
    <w:lvl w:ilvl="0" w:tplc="280A0013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82843"/>
    <w:multiLevelType w:val="hybridMultilevel"/>
    <w:tmpl w:val="4E209FD4"/>
    <w:lvl w:ilvl="0" w:tplc="79C4D0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36ABE"/>
    <w:multiLevelType w:val="hybridMultilevel"/>
    <w:tmpl w:val="4E209FD4"/>
    <w:lvl w:ilvl="0" w:tplc="79C4D0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844A6"/>
    <w:multiLevelType w:val="hybridMultilevel"/>
    <w:tmpl w:val="4E209FD4"/>
    <w:lvl w:ilvl="0" w:tplc="79C4D0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793848"/>
    <w:multiLevelType w:val="hybridMultilevel"/>
    <w:tmpl w:val="9ED4BF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069D6"/>
    <w:multiLevelType w:val="hybridMultilevel"/>
    <w:tmpl w:val="4E209FD4"/>
    <w:lvl w:ilvl="0" w:tplc="79C4D0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6"/>
  </w:num>
  <w:num w:numId="8">
    <w:abstractNumId w:val="10"/>
  </w:num>
  <w:num w:numId="9">
    <w:abstractNumId w:val="1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53"/>
    <w:rsid w:val="00157A14"/>
    <w:rsid w:val="001A0FBD"/>
    <w:rsid w:val="00273456"/>
    <w:rsid w:val="002A6A34"/>
    <w:rsid w:val="00315714"/>
    <w:rsid w:val="00392CBF"/>
    <w:rsid w:val="003C2BF2"/>
    <w:rsid w:val="00470EA8"/>
    <w:rsid w:val="004D1D37"/>
    <w:rsid w:val="005B31FC"/>
    <w:rsid w:val="005C63D6"/>
    <w:rsid w:val="00604FBB"/>
    <w:rsid w:val="006301C5"/>
    <w:rsid w:val="00634893"/>
    <w:rsid w:val="00663C51"/>
    <w:rsid w:val="006869CF"/>
    <w:rsid w:val="007058A5"/>
    <w:rsid w:val="00754419"/>
    <w:rsid w:val="007677A9"/>
    <w:rsid w:val="00772E87"/>
    <w:rsid w:val="007802CD"/>
    <w:rsid w:val="00871BAC"/>
    <w:rsid w:val="0089559B"/>
    <w:rsid w:val="0089781E"/>
    <w:rsid w:val="008D0260"/>
    <w:rsid w:val="008F4CA7"/>
    <w:rsid w:val="00903999"/>
    <w:rsid w:val="00906868"/>
    <w:rsid w:val="00966896"/>
    <w:rsid w:val="00971FAE"/>
    <w:rsid w:val="009B4B4E"/>
    <w:rsid w:val="009E07E5"/>
    <w:rsid w:val="00A00EF7"/>
    <w:rsid w:val="00A65A44"/>
    <w:rsid w:val="00A84A6C"/>
    <w:rsid w:val="00AC62B7"/>
    <w:rsid w:val="00AC662B"/>
    <w:rsid w:val="00AD7E76"/>
    <w:rsid w:val="00B66BA0"/>
    <w:rsid w:val="00BE34ED"/>
    <w:rsid w:val="00C15CFE"/>
    <w:rsid w:val="00C36B12"/>
    <w:rsid w:val="00C565CB"/>
    <w:rsid w:val="00CF678F"/>
    <w:rsid w:val="00D24886"/>
    <w:rsid w:val="00D303D4"/>
    <w:rsid w:val="00D30850"/>
    <w:rsid w:val="00D529AB"/>
    <w:rsid w:val="00D57F53"/>
    <w:rsid w:val="00D607C5"/>
    <w:rsid w:val="00DB6483"/>
    <w:rsid w:val="00DC1CC0"/>
    <w:rsid w:val="00DF34EE"/>
    <w:rsid w:val="00DF4D7F"/>
    <w:rsid w:val="00E11728"/>
    <w:rsid w:val="00E2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1B71595-5C17-49F1-BD65-4E0F3968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Sinespaciado"/>
    <w:next w:val="Normal"/>
    <w:link w:val="Ttulo1Car"/>
    <w:uiPriority w:val="9"/>
    <w:qFormat/>
    <w:rsid w:val="004D1D37"/>
    <w:pPr>
      <w:numPr>
        <w:numId w:val="4"/>
      </w:numPr>
      <w:spacing w:before="0"/>
      <w:outlineLvl w:val="0"/>
    </w:pPr>
    <w:rPr>
      <w:b/>
      <w:noProof/>
      <w:sz w:val="37"/>
      <w:szCs w:val="37"/>
      <w:lang w:val="es-PE" w:eastAsia="es-P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1D37"/>
    <w:rPr>
      <w:b/>
      <w:noProof/>
      <w:sz w:val="37"/>
      <w:szCs w:val="37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099BDD" w:themeColor="text2"/>
    </w:rPr>
  </w:style>
  <w:style w:type="character" w:styleId="nfasissutil">
    <w:name w:val="Subtle Emphasis"/>
    <w:uiPriority w:val="19"/>
    <w:qFormat/>
    <w:rPr>
      <w:i/>
      <w:iCs/>
      <w:color w:val="044D6E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99BDD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392CB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2CBF"/>
  </w:style>
  <w:style w:type="paragraph" w:styleId="Piedepgina">
    <w:name w:val="footer"/>
    <w:basedOn w:val="Normal"/>
    <w:link w:val="PiedepginaCar"/>
    <w:uiPriority w:val="99"/>
    <w:unhideWhenUsed/>
    <w:rsid w:val="00392CB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2CBF"/>
  </w:style>
  <w:style w:type="paragraph" w:styleId="TDC1">
    <w:name w:val="toc 1"/>
    <w:basedOn w:val="Normal"/>
    <w:next w:val="Normal"/>
    <w:autoRedefine/>
    <w:uiPriority w:val="39"/>
    <w:unhideWhenUsed/>
    <w:rsid w:val="004D1D3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D1D37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26" Type="http://schemas.openxmlformats.org/officeDocument/2006/relationships/image" Target="media/image17.png"/><Relationship Id="rId39" Type="http://schemas.openxmlformats.org/officeDocument/2006/relationships/image" Target="media/image26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5.png"/><Relationship Id="rId40" Type="http://schemas.openxmlformats.org/officeDocument/2006/relationships/hyperlink" Target="http://localhost:51623/Cliente/Delete/7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://localhost:51623/Cliente/Edit/9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http://localhost:51623/Images/Icons/dni-icon.png" TargetMode="External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http://localhost:51623/Images/Icons/ruc-icon.png" TargetMode="External"/><Relationship Id="rId38" Type="http://schemas.openxmlformats.org/officeDocument/2006/relationships/hyperlink" Target="http://localhost:51623/Cliente/Details/12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8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CA20D-8BAB-4C29-ABF4-80F302BD7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113</TotalTime>
  <Pages>11</Pages>
  <Words>717</Words>
  <Characters>3945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SISTRATUR</vt:lpstr>
      <vt:lpstr/>
    </vt:vector>
  </TitlesOfParts>
  <Company/>
  <LinksUpToDate>false</LinksUpToDate>
  <CharactersWithSpaces>4653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SISTRATUR</dc:title>
  <dc:subject/>
  <dc:creator>Alexander Raúl Cabrera Guevara</dc:creator>
  <cp:keywords/>
  <cp:lastModifiedBy>Alexander Raúl Cabrera Guevara</cp:lastModifiedBy>
  <cp:revision>50</cp:revision>
  <cp:lastPrinted>2015-11-28T20:01:00Z</cp:lastPrinted>
  <dcterms:created xsi:type="dcterms:W3CDTF">2015-11-28T19:28:00Z</dcterms:created>
  <dcterms:modified xsi:type="dcterms:W3CDTF">2015-11-28T21:29:00Z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